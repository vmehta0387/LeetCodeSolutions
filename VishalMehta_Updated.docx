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4260"/>
        <w:gridCol w:w="7980"/>
      </w:tblGrid>
      <w:tr w:rsidR="00412659" w14:paraId="5FB278B9" w14:textId="77777777">
        <w:trPr>
          <w:trHeight w:val="15200"/>
          <w:tblCellSpacing w:w="0" w:type="dxa"/>
        </w:trPr>
        <w:tc>
          <w:tcPr>
            <w:tcW w:w="4260" w:type="dxa"/>
            <w:shd w:val="clear" w:color="auto" w:fill="F2EEE5"/>
            <w:tcMar>
              <w:top w:w="0" w:type="dxa"/>
              <w:left w:w="0" w:type="dxa"/>
              <w:bottom w:w="600" w:type="dxa"/>
              <w:right w:w="0" w:type="dxa"/>
            </w:tcMar>
            <w:hideMark/>
          </w:tcPr>
          <w:tbl>
            <w:tblPr>
              <w:tblStyle w:val="divdocumentleft-table"/>
              <w:tblW w:w="4260" w:type="dxa"/>
              <w:tblCellSpacing w:w="0" w:type="dxa"/>
              <w:tblLayout w:type="fixed"/>
              <w:tblCellMar>
                <w:left w:w="0" w:type="dxa"/>
                <w:right w:w="300" w:type="dxa"/>
              </w:tblCellMar>
              <w:tblLook w:val="05E0" w:firstRow="1" w:lastRow="1" w:firstColumn="1" w:lastColumn="1" w:noHBand="0" w:noVBand="1"/>
            </w:tblPr>
            <w:tblGrid>
              <w:gridCol w:w="4260"/>
            </w:tblGrid>
            <w:tr w:rsidR="00412659" w14:paraId="6686BED0" w14:textId="77777777">
              <w:trPr>
                <w:trHeight w:hRule="exact" w:val="3931"/>
                <w:tblCellSpacing w:w="0" w:type="dxa"/>
              </w:trPr>
              <w:tc>
                <w:tcPr>
                  <w:tcW w:w="4260" w:type="dxa"/>
                  <w:shd w:val="clear" w:color="auto" w:fill="DED4BE"/>
                  <w:tcMar>
                    <w:top w:w="600" w:type="dxa"/>
                    <w:left w:w="300" w:type="dxa"/>
                    <w:bottom w:w="400" w:type="dxa"/>
                    <w:right w:w="0" w:type="dxa"/>
                  </w:tcMar>
                  <w:hideMark/>
                </w:tcPr>
                <w:p w14:paraId="2070DFD9" w14:textId="3CB110F0" w:rsidR="00412659" w:rsidRDefault="005E1982">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Pr>
                      <w:rStyle w:val="divdocumentleft-box"/>
                      <w:rFonts w:ascii="Trebuchet MS" w:eastAsia="Trebuchet MS" w:hAnsi="Trebuchet MS" w:cs="Trebuchet MS"/>
                      <w:b/>
                      <w:bCs/>
                      <w:caps/>
                      <w:color w:val="343B30"/>
                      <w:spacing w:val="10"/>
                      <w:sz w:val="56"/>
                      <w:szCs w:val="56"/>
                    </w:rPr>
                    <w:t>Vishal</w:t>
                  </w:r>
                </w:p>
                <w:p w14:paraId="25483B16" w14:textId="460CE5F7" w:rsidR="00412659" w:rsidRDefault="005E1982">
                  <w:pPr>
                    <w:pStyle w:val="div"/>
                    <w:spacing w:line="540" w:lineRule="exact"/>
                    <w:ind w:left="300" w:right="300"/>
                    <w:rPr>
                      <w:rStyle w:val="divdocumentleft-box"/>
                      <w:rFonts w:ascii="Trebuchet MS" w:eastAsia="Trebuchet MS" w:hAnsi="Trebuchet MS" w:cs="Trebuchet MS"/>
                      <w:b/>
                      <w:bCs/>
                      <w:caps/>
                      <w:color w:val="343B30"/>
                      <w:spacing w:val="10"/>
                      <w:sz w:val="56"/>
                      <w:szCs w:val="56"/>
                    </w:rPr>
                  </w:pPr>
                  <w:r>
                    <w:rPr>
                      <w:rStyle w:val="divdocumentleft-box"/>
                      <w:rFonts w:ascii="Trebuchet MS" w:eastAsia="Trebuchet MS" w:hAnsi="Trebuchet MS" w:cs="Trebuchet MS"/>
                      <w:b/>
                      <w:bCs/>
                      <w:caps/>
                      <w:color w:val="343B30"/>
                      <w:spacing w:val="10"/>
                      <w:sz w:val="56"/>
                      <w:szCs w:val="56"/>
                    </w:rPr>
                    <w:t>Mehta</w:t>
                  </w:r>
                </w:p>
                <w:p w14:paraId="77DF1CCE" w14:textId="58B82E05" w:rsidR="004560C2" w:rsidRPr="00922F28" w:rsidRDefault="00555766">
                  <w:pPr>
                    <w:pStyle w:val="div"/>
                    <w:spacing w:line="540" w:lineRule="exact"/>
                    <w:ind w:left="300" w:right="300"/>
                    <w:rPr>
                      <w:rStyle w:val="divdocumentleft-box"/>
                      <w:rFonts w:ascii="Trebuchet MS" w:eastAsia="Trebuchet MS" w:hAnsi="Trebuchet MS" w:cs="Trebuchet MS"/>
                      <w:b/>
                      <w:bCs/>
                      <w:caps/>
                      <w:color w:val="343B30"/>
                      <w:spacing w:val="10"/>
                      <w:sz w:val="22"/>
                      <w:szCs w:val="22"/>
                    </w:rPr>
                  </w:pPr>
                  <w:r>
                    <w:rPr>
                      <w:i/>
                      <w:iCs/>
                      <w:color w:val="7030A0"/>
                    </w:rPr>
                    <w:t>Performance Engineering</w:t>
                  </w:r>
                </w:p>
                <w:tbl>
                  <w:tblPr>
                    <w:tblStyle w:val="addresstable"/>
                    <w:tblW w:w="3860" w:type="dxa"/>
                    <w:tblCellSpacing w:w="0" w:type="dxa"/>
                    <w:tblInd w:w="300" w:type="dxa"/>
                    <w:tblLayout w:type="fixed"/>
                    <w:tblCellMar>
                      <w:left w:w="0" w:type="dxa"/>
                      <w:right w:w="0" w:type="dxa"/>
                    </w:tblCellMar>
                    <w:tblLook w:val="05E0" w:firstRow="1" w:lastRow="1" w:firstColumn="1" w:lastColumn="1" w:noHBand="0" w:noVBand="1"/>
                  </w:tblPr>
                  <w:tblGrid>
                    <w:gridCol w:w="460"/>
                    <w:gridCol w:w="3400"/>
                  </w:tblGrid>
                  <w:tr w:rsidR="00412659" w14:paraId="05A6FD2A" w14:textId="77777777" w:rsidTr="004560C2">
                    <w:trPr>
                      <w:tblCellSpacing w:w="0" w:type="dxa"/>
                    </w:trPr>
                    <w:tc>
                      <w:tcPr>
                        <w:tcW w:w="460" w:type="dxa"/>
                        <w:tcMar>
                          <w:top w:w="120" w:type="dxa"/>
                          <w:left w:w="0" w:type="dxa"/>
                          <w:bottom w:w="0" w:type="dxa"/>
                          <w:right w:w="40" w:type="dxa"/>
                        </w:tcMar>
                        <w:hideMark/>
                      </w:tcPr>
                      <w:p w14:paraId="6F72333A" w14:textId="77777777" w:rsidR="00412659" w:rsidRDefault="005E1982">
                        <w:pPr>
                          <w:rPr>
                            <w:rStyle w:val="divdocumentleft-box"/>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lang w:val="en-IN" w:eastAsia="en-IN"/>
                          </w:rPr>
                          <w:drawing>
                            <wp:inline distT="0" distB="0" distL="0" distR="0" wp14:anchorId="38344A65" wp14:editId="4916D1DE">
                              <wp:extent cx="218644" cy="218320"/>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7067" name=""/>
                                      <pic:cNvPicPr>
                                        <a:picLocks noChangeAspect="1"/>
                                      </pic:cNvPicPr>
                                    </pic:nvPicPr>
                                    <pic:blipFill>
                                      <a:blip r:embed="rId6"/>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14:paraId="0B242B8A" w14:textId="77777777" w:rsidR="00412659" w:rsidRDefault="005E1982">
                        <w:pPr>
                          <w:rPr>
                            <w:rStyle w:val="adrsfirstcell"/>
                            <w:rFonts w:ascii="Trebuchet MS" w:eastAsia="Trebuchet MS" w:hAnsi="Trebuchet MS" w:cs="Trebuchet MS"/>
                            <w:color w:val="343B30"/>
                            <w:sz w:val="20"/>
                            <w:szCs w:val="20"/>
                          </w:rPr>
                        </w:pPr>
                        <w:r>
                          <w:rPr>
                            <w:rStyle w:val="adrssecondcell"/>
                            <w:rFonts w:ascii="Trebuchet MS" w:eastAsia="Trebuchet MS" w:hAnsi="Trebuchet MS" w:cs="Trebuchet MS"/>
                            <w:color w:val="343B30"/>
                            <w:sz w:val="20"/>
                            <w:szCs w:val="20"/>
                          </w:rPr>
                          <w:t>vmehta0387@gmail.com</w:t>
                        </w:r>
                      </w:p>
                    </w:tc>
                  </w:tr>
                  <w:tr w:rsidR="00412659" w14:paraId="23C7B566" w14:textId="77777777" w:rsidTr="004560C2">
                    <w:trPr>
                      <w:tblCellSpacing w:w="0" w:type="dxa"/>
                    </w:trPr>
                    <w:tc>
                      <w:tcPr>
                        <w:tcW w:w="460" w:type="dxa"/>
                        <w:tcMar>
                          <w:top w:w="120" w:type="dxa"/>
                          <w:left w:w="0" w:type="dxa"/>
                          <w:bottom w:w="0" w:type="dxa"/>
                          <w:right w:w="40" w:type="dxa"/>
                        </w:tcMar>
                        <w:hideMark/>
                      </w:tcPr>
                      <w:p w14:paraId="724AF84A" w14:textId="77777777" w:rsidR="00412659" w:rsidRDefault="005E1982">
                        <w:pPr>
                          <w:rPr>
                            <w:rStyle w:val="adrssecond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lang w:val="en-IN" w:eastAsia="en-IN"/>
                          </w:rPr>
                          <w:drawing>
                            <wp:inline distT="0" distB="0" distL="0" distR="0" wp14:anchorId="0B7E0EF0" wp14:editId="7E0FC621">
                              <wp:extent cx="218644" cy="21832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9119" name=""/>
                                      <pic:cNvPicPr>
                                        <a:picLocks noChangeAspect="1"/>
                                      </pic:cNvPicPr>
                                    </pic:nvPicPr>
                                    <pic:blipFill>
                                      <a:blip r:embed="rId7"/>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14:paraId="41242C63" w14:textId="0C26F89C" w:rsidR="00412659" w:rsidRDefault="00EF13AA" w:rsidP="00EF13AA">
                        <w:pPr>
                          <w:rPr>
                            <w:rStyle w:val="adrsfirstcell"/>
                            <w:rFonts w:ascii="Trebuchet MS" w:eastAsia="Trebuchet MS" w:hAnsi="Trebuchet MS" w:cs="Trebuchet MS"/>
                            <w:color w:val="343B30"/>
                            <w:sz w:val="20"/>
                            <w:szCs w:val="20"/>
                          </w:rPr>
                        </w:pPr>
                        <w:r>
                          <w:rPr>
                            <w:rStyle w:val="adrssecondcell"/>
                            <w:rFonts w:ascii="Trebuchet MS" w:eastAsia="Trebuchet MS" w:hAnsi="Trebuchet MS" w:cs="Trebuchet MS"/>
                            <w:color w:val="343B30"/>
                            <w:sz w:val="20"/>
                            <w:szCs w:val="20"/>
                          </w:rPr>
                          <w:t>+91</w:t>
                        </w:r>
                        <w:r w:rsidR="00B23E60">
                          <w:rPr>
                            <w:rStyle w:val="adrssecondcell"/>
                            <w:rFonts w:ascii="Trebuchet MS" w:eastAsia="Trebuchet MS" w:hAnsi="Trebuchet MS" w:cs="Trebuchet MS"/>
                            <w:color w:val="343B30"/>
                            <w:sz w:val="20"/>
                            <w:szCs w:val="20"/>
                          </w:rPr>
                          <w:t xml:space="preserve"> </w:t>
                        </w:r>
                        <w:r>
                          <w:rPr>
                            <w:rStyle w:val="adrssecondcell"/>
                            <w:rFonts w:ascii="Trebuchet MS" w:eastAsia="Trebuchet MS" w:hAnsi="Trebuchet MS" w:cs="Trebuchet MS"/>
                            <w:color w:val="343B30"/>
                            <w:sz w:val="20"/>
                            <w:szCs w:val="20"/>
                          </w:rPr>
                          <w:t>7276500876</w:t>
                        </w:r>
                      </w:p>
                    </w:tc>
                  </w:tr>
                  <w:tr w:rsidR="00412659" w14:paraId="703EA093" w14:textId="77777777" w:rsidTr="004560C2">
                    <w:trPr>
                      <w:tblCellSpacing w:w="0" w:type="dxa"/>
                    </w:trPr>
                    <w:tc>
                      <w:tcPr>
                        <w:tcW w:w="460" w:type="dxa"/>
                        <w:tcMar>
                          <w:top w:w="120" w:type="dxa"/>
                          <w:left w:w="0" w:type="dxa"/>
                          <w:bottom w:w="0" w:type="dxa"/>
                          <w:right w:w="40" w:type="dxa"/>
                        </w:tcMar>
                        <w:hideMark/>
                      </w:tcPr>
                      <w:p w14:paraId="3F86BEF4" w14:textId="77777777" w:rsidR="00412659" w:rsidRDefault="005E1982">
                        <w:pPr>
                          <w:rPr>
                            <w:rStyle w:val="adrssecondcell"/>
                            <w:rFonts w:ascii="Trebuchet MS" w:eastAsia="Trebuchet MS" w:hAnsi="Trebuchet MS" w:cs="Trebuchet MS"/>
                            <w:color w:val="343B30"/>
                            <w:sz w:val="20"/>
                            <w:szCs w:val="20"/>
                          </w:rPr>
                        </w:pPr>
                        <w:r>
                          <w:rPr>
                            <w:rStyle w:val="adrsfirstcell"/>
                            <w:rFonts w:ascii="Trebuchet MS" w:eastAsia="Trebuchet MS" w:hAnsi="Trebuchet MS" w:cs="Trebuchet MS"/>
                            <w:noProof/>
                            <w:color w:val="343B30"/>
                            <w:sz w:val="20"/>
                            <w:szCs w:val="20"/>
                            <w:lang w:val="en-IN" w:eastAsia="en-IN"/>
                          </w:rPr>
                          <w:drawing>
                            <wp:inline distT="0" distB="0" distL="0" distR="0" wp14:anchorId="3E30E1FD" wp14:editId="745A8671">
                              <wp:extent cx="218644" cy="218320"/>
                              <wp:effectExtent l="0" t="0" r="0" b="0"/>
                              <wp:docPr id="100004" name="Picture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05917" name=""/>
                                      <pic:cNvPicPr>
                                        <a:picLocks noChangeAspect="1"/>
                                      </pic:cNvPicPr>
                                    </pic:nvPicPr>
                                    <pic:blipFill>
                                      <a:blip r:embed="rId8"/>
                                      <a:stretch>
                                        <a:fillRect/>
                                      </a:stretch>
                                    </pic:blipFill>
                                    <pic:spPr>
                                      <a:xfrm>
                                        <a:off x="0" y="0"/>
                                        <a:ext cx="218644" cy="218320"/>
                                      </a:xfrm>
                                      <a:prstGeom prst="rect">
                                        <a:avLst/>
                                      </a:prstGeom>
                                    </pic:spPr>
                                  </pic:pic>
                                </a:graphicData>
                              </a:graphic>
                            </wp:inline>
                          </w:drawing>
                        </w:r>
                      </w:p>
                    </w:tc>
                    <w:tc>
                      <w:tcPr>
                        <w:tcW w:w="3400" w:type="dxa"/>
                        <w:tcMar>
                          <w:top w:w="120" w:type="dxa"/>
                          <w:left w:w="0" w:type="dxa"/>
                          <w:bottom w:w="0" w:type="dxa"/>
                          <w:right w:w="500" w:type="dxa"/>
                        </w:tcMar>
                        <w:vAlign w:val="center"/>
                        <w:hideMark/>
                      </w:tcPr>
                      <w:p w14:paraId="2F58799F" w14:textId="05A69700" w:rsidR="00412659" w:rsidRDefault="00EF13AA" w:rsidP="00EF13AA">
                        <w:pPr>
                          <w:rPr>
                            <w:rStyle w:val="adrsfirstcell"/>
                            <w:rFonts w:ascii="Trebuchet MS" w:eastAsia="Trebuchet MS" w:hAnsi="Trebuchet MS" w:cs="Trebuchet MS"/>
                            <w:color w:val="343B30"/>
                            <w:sz w:val="20"/>
                            <w:szCs w:val="20"/>
                          </w:rPr>
                        </w:pPr>
                        <w:r>
                          <w:rPr>
                            <w:rStyle w:val="span"/>
                            <w:rFonts w:ascii="Trebuchet MS" w:eastAsia="Trebuchet MS" w:hAnsi="Trebuchet MS" w:cs="Trebuchet MS"/>
                            <w:color w:val="343B30"/>
                            <w:sz w:val="20"/>
                            <w:szCs w:val="20"/>
                          </w:rPr>
                          <w:t>Pune</w:t>
                        </w:r>
                        <w:r w:rsidR="00B23E60">
                          <w:rPr>
                            <w:rStyle w:val="span"/>
                            <w:rFonts w:ascii="Trebuchet MS" w:eastAsia="Trebuchet MS" w:hAnsi="Trebuchet MS" w:cs="Trebuchet MS"/>
                            <w:color w:val="343B30"/>
                            <w:sz w:val="20"/>
                            <w:szCs w:val="20"/>
                          </w:rPr>
                          <w:t xml:space="preserve">, </w:t>
                        </w:r>
                        <w:r>
                          <w:rPr>
                            <w:rStyle w:val="span"/>
                            <w:rFonts w:ascii="Trebuchet MS" w:eastAsia="Trebuchet MS" w:hAnsi="Trebuchet MS" w:cs="Trebuchet MS"/>
                            <w:color w:val="343B30"/>
                            <w:sz w:val="20"/>
                            <w:szCs w:val="20"/>
                          </w:rPr>
                          <w:t>India</w:t>
                        </w:r>
                      </w:p>
                    </w:tc>
                  </w:tr>
                </w:tbl>
                <w:p w14:paraId="2DA3231C" w14:textId="4B9FA1BE" w:rsidR="00412659" w:rsidRPr="004560C2" w:rsidRDefault="00412659" w:rsidP="004560C2">
                  <w:pPr>
                    <w:jc w:val="center"/>
                    <w:rPr>
                      <w:b/>
                      <w:bCs/>
                      <w:i/>
                      <w:iCs/>
                    </w:rPr>
                  </w:pPr>
                </w:p>
              </w:tc>
            </w:tr>
            <w:tr w:rsidR="00412659" w:rsidRPr="00C52F54" w14:paraId="30E61B52" w14:textId="77777777">
              <w:trPr>
                <w:tblCellSpacing w:w="0" w:type="dxa"/>
              </w:trPr>
              <w:tc>
                <w:tcPr>
                  <w:tcW w:w="4260" w:type="dxa"/>
                  <w:shd w:val="clear" w:color="auto" w:fill="F2EEE5"/>
                  <w:tcMar>
                    <w:top w:w="600" w:type="dxa"/>
                    <w:left w:w="300" w:type="dxa"/>
                    <w:bottom w:w="0" w:type="dxa"/>
                    <w:right w:w="0" w:type="dxa"/>
                  </w:tcMar>
                  <w:hideMark/>
                </w:tcPr>
                <w:p w14:paraId="5A532301" w14:textId="77777777" w:rsidR="00412659" w:rsidRPr="00C52F54" w:rsidRDefault="005E1982">
                  <w:pPr>
                    <w:pStyle w:val="divdocumentdivsectiontitle"/>
                    <w:spacing w:after="200" w:line="300" w:lineRule="atLeast"/>
                    <w:ind w:left="300" w:right="300"/>
                    <w:rPr>
                      <w:rStyle w:val="divdocumentleft-box"/>
                      <w:rFonts w:ascii="Trebuchet MS" w:eastAsia="Trebuchet MS" w:hAnsi="Trebuchet MS" w:cs="Trebuchet MS"/>
                      <w:b/>
                      <w:bCs/>
                      <w:caps/>
                      <w:color w:val="543E00"/>
                      <w:sz w:val="28"/>
                      <w:szCs w:val="28"/>
                    </w:rPr>
                  </w:pPr>
                  <w:r w:rsidRPr="00C52F54">
                    <w:rPr>
                      <w:rStyle w:val="divdocumentleft-box"/>
                      <w:rFonts w:ascii="Trebuchet MS" w:eastAsia="Trebuchet MS" w:hAnsi="Trebuchet MS" w:cs="Trebuchet MS"/>
                      <w:b/>
                      <w:bCs/>
                      <w:caps/>
                      <w:color w:val="543E00"/>
                      <w:sz w:val="28"/>
                      <w:szCs w:val="28"/>
                    </w:rPr>
                    <w:t>Skills</w:t>
                  </w:r>
                </w:p>
                <w:p w14:paraId="0BC4EBB8" w14:textId="13EF1658" w:rsidR="00C52F54" w:rsidRDefault="007D742E" w:rsidP="00C52F54">
                  <w:pPr>
                    <w:pStyle w:val="divdocumentulli"/>
                    <w:numPr>
                      <w:ilvl w:val="0"/>
                      <w:numId w:val="1"/>
                    </w:numPr>
                    <w:pBdr>
                      <w:left w:val="none" w:sz="0" w:space="0" w:color="auto"/>
                    </w:pBdr>
                    <w:spacing w:line="260" w:lineRule="atLeast"/>
                    <w:ind w:left="540" w:right="300" w:hanging="232"/>
                    <w:rPr>
                      <w:rStyle w:val="divdocumentsinglecolumnpaddedline"/>
                      <w:rFonts w:ascii="Trebuchet MS" w:eastAsia="Trebuchet MS" w:hAnsi="Trebuchet MS" w:cs="Trebuchet MS"/>
                      <w:color w:val="343B30"/>
                      <w:sz w:val="22"/>
                      <w:szCs w:val="22"/>
                    </w:rPr>
                  </w:pPr>
                  <w:r>
                    <w:rPr>
                      <w:rStyle w:val="Strong1"/>
                      <w:rFonts w:ascii="Trebuchet MS" w:eastAsia="Trebuchet MS" w:hAnsi="Trebuchet MS" w:cs="Trebuchet MS"/>
                      <w:b/>
                      <w:bCs/>
                      <w:color w:val="343B30"/>
                      <w:sz w:val="22"/>
                      <w:szCs w:val="22"/>
                      <w:u w:val="single"/>
                    </w:rPr>
                    <w:t>Cloud Platform</w:t>
                  </w:r>
                  <w:r w:rsidR="005E1982" w:rsidRPr="00E545AE">
                    <w:rPr>
                      <w:rStyle w:val="divdocumentsinglecolumnpaddedline"/>
                      <w:rFonts w:ascii="Trebuchet MS" w:eastAsia="Trebuchet MS" w:hAnsi="Trebuchet MS" w:cs="Trebuchet MS"/>
                      <w:color w:val="343B30"/>
                      <w:sz w:val="22"/>
                      <w:szCs w:val="22"/>
                    </w:rPr>
                    <w:t xml:space="preserve">: </w:t>
                  </w:r>
                  <w:r>
                    <w:rPr>
                      <w:rStyle w:val="divdocumentsinglecolumnpaddedline"/>
                      <w:rFonts w:ascii="Trebuchet MS" w:eastAsia="Trebuchet MS" w:hAnsi="Trebuchet MS" w:cs="Trebuchet MS"/>
                      <w:color w:val="343B30"/>
                      <w:sz w:val="22"/>
                      <w:szCs w:val="22"/>
                    </w:rPr>
                    <w:t>Microsoft Azure, AWS</w:t>
                  </w:r>
                </w:p>
                <w:p w14:paraId="487FA070" w14:textId="77777777" w:rsidR="00E545AE" w:rsidRPr="00E545AE" w:rsidRDefault="00E545AE" w:rsidP="00E545AE">
                  <w:pPr>
                    <w:pStyle w:val="divdocumentulli"/>
                    <w:pBdr>
                      <w:left w:val="none" w:sz="0" w:space="0" w:color="auto"/>
                    </w:pBdr>
                    <w:spacing w:line="260" w:lineRule="atLeast"/>
                    <w:ind w:left="540" w:right="300"/>
                    <w:rPr>
                      <w:rStyle w:val="divdocumentsinglecolumnpaddedline"/>
                      <w:rFonts w:ascii="Trebuchet MS" w:eastAsia="Trebuchet MS" w:hAnsi="Trebuchet MS" w:cs="Trebuchet MS"/>
                      <w:color w:val="343B30"/>
                      <w:sz w:val="22"/>
                      <w:szCs w:val="22"/>
                    </w:rPr>
                  </w:pPr>
                </w:p>
                <w:p w14:paraId="094693E9" w14:textId="12A8788A" w:rsidR="00C52F54" w:rsidRPr="00E545AE" w:rsidRDefault="007D742E" w:rsidP="00C52F54">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2"/>
                      <w:szCs w:val="22"/>
                    </w:rPr>
                  </w:pPr>
                  <w:r>
                    <w:rPr>
                      <w:rStyle w:val="Strong1"/>
                      <w:rFonts w:ascii="Trebuchet MS" w:eastAsia="Trebuchet MS" w:hAnsi="Trebuchet MS" w:cs="Trebuchet MS"/>
                      <w:b/>
                      <w:bCs/>
                      <w:color w:val="343B30"/>
                      <w:sz w:val="22"/>
                      <w:szCs w:val="22"/>
                      <w:u w:val="single"/>
                    </w:rPr>
                    <w:t>Infra Provisioning</w:t>
                  </w:r>
                  <w:r w:rsidR="005E1982" w:rsidRPr="00E545AE">
                    <w:rPr>
                      <w:rStyle w:val="Strong1"/>
                      <w:rFonts w:ascii="Trebuchet MS" w:eastAsia="Trebuchet MS" w:hAnsi="Trebuchet MS" w:cs="Trebuchet MS"/>
                      <w:b/>
                      <w:bCs/>
                      <w:color w:val="343B30"/>
                      <w:sz w:val="22"/>
                      <w:szCs w:val="22"/>
                      <w:u w:val="single"/>
                    </w:rPr>
                    <w:t xml:space="preserve"> Tools</w:t>
                  </w:r>
                  <w:r w:rsidR="005E1982" w:rsidRPr="00E545AE">
                    <w:rPr>
                      <w:rStyle w:val="divdocumentsinglecolumnpaddedline"/>
                      <w:rFonts w:ascii="Trebuchet MS" w:eastAsia="Trebuchet MS" w:hAnsi="Trebuchet MS" w:cs="Trebuchet MS"/>
                      <w:color w:val="343B30"/>
                      <w:sz w:val="22"/>
                      <w:szCs w:val="22"/>
                    </w:rPr>
                    <w:t xml:space="preserve">: </w:t>
                  </w:r>
                  <w:r>
                    <w:rPr>
                      <w:rStyle w:val="divdocumentsinglecolumnpaddedline"/>
                      <w:rFonts w:ascii="Trebuchet MS" w:eastAsia="Trebuchet MS" w:hAnsi="Trebuchet MS" w:cs="Trebuchet MS"/>
                      <w:color w:val="343B30"/>
                      <w:sz w:val="22"/>
                      <w:szCs w:val="22"/>
                    </w:rPr>
                    <w:t>Terraform, Azure Resource Manager, Cloud Formation</w:t>
                  </w:r>
                </w:p>
                <w:p w14:paraId="69EECD4B" w14:textId="77777777" w:rsidR="00C52F54" w:rsidRPr="00E545AE" w:rsidRDefault="00C52F54" w:rsidP="00C52F54">
                  <w:pPr>
                    <w:pStyle w:val="divdocumentulli"/>
                    <w:spacing w:line="260" w:lineRule="atLeast"/>
                    <w:ind w:left="540" w:right="300"/>
                    <w:rPr>
                      <w:rStyle w:val="divdocumentsinglecolumnpaddedline"/>
                      <w:rFonts w:ascii="Trebuchet MS" w:eastAsia="Trebuchet MS" w:hAnsi="Trebuchet MS" w:cs="Trebuchet MS"/>
                      <w:color w:val="343B30"/>
                      <w:sz w:val="22"/>
                      <w:szCs w:val="22"/>
                    </w:rPr>
                  </w:pPr>
                </w:p>
                <w:p w14:paraId="1D0D0493" w14:textId="3338D10A" w:rsidR="00C52F54" w:rsidRDefault="007D742E" w:rsidP="00C52F54">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2"/>
                      <w:szCs w:val="22"/>
                    </w:rPr>
                  </w:pPr>
                  <w:r>
                    <w:rPr>
                      <w:rStyle w:val="Strong1"/>
                      <w:rFonts w:ascii="Trebuchet MS" w:eastAsia="Trebuchet MS" w:hAnsi="Trebuchet MS" w:cs="Trebuchet MS"/>
                      <w:b/>
                      <w:bCs/>
                      <w:color w:val="343B30"/>
                      <w:sz w:val="22"/>
                      <w:szCs w:val="22"/>
                      <w:u w:val="single"/>
                    </w:rPr>
                    <w:t>Config Management</w:t>
                  </w:r>
                  <w:r w:rsidR="005E1982" w:rsidRPr="00E545AE">
                    <w:rPr>
                      <w:rStyle w:val="Strong1"/>
                      <w:rFonts w:ascii="Trebuchet MS" w:eastAsia="Trebuchet MS" w:hAnsi="Trebuchet MS" w:cs="Trebuchet MS"/>
                      <w:b/>
                      <w:bCs/>
                      <w:color w:val="343B30"/>
                      <w:sz w:val="22"/>
                      <w:szCs w:val="22"/>
                      <w:u w:val="single"/>
                    </w:rPr>
                    <w:t xml:space="preserve"> Tools</w:t>
                  </w:r>
                  <w:r w:rsidR="005E1982" w:rsidRPr="00E545AE">
                    <w:rPr>
                      <w:rStyle w:val="divdocumentsinglecolumnpaddedline"/>
                      <w:rFonts w:ascii="Trebuchet MS" w:eastAsia="Trebuchet MS" w:hAnsi="Trebuchet MS" w:cs="Trebuchet MS"/>
                      <w:color w:val="343B30"/>
                      <w:sz w:val="22"/>
                      <w:szCs w:val="22"/>
                    </w:rPr>
                    <w:t xml:space="preserve">: </w:t>
                  </w:r>
                  <w:r>
                    <w:rPr>
                      <w:rStyle w:val="divdocumentsinglecolumnpaddedline"/>
                      <w:rFonts w:ascii="Trebuchet MS" w:eastAsia="Trebuchet MS" w:hAnsi="Trebuchet MS" w:cs="Trebuchet MS"/>
                      <w:color w:val="343B30"/>
                      <w:sz w:val="22"/>
                      <w:szCs w:val="22"/>
                    </w:rPr>
                    <w:t>Ansible, Chef, Puppet</w:t>
                  </w:r>
                </w:p>
                <w:p w14:paraId="04247B78" w14:textId="77777777" w:rsidR="00E545AE" w:rsidRPr="00E545AE" w:rsidRDefault="00E545AE" w:rsidP="00E545AE">
                  <w:pPr>
                    <w:pStyle w:val="divdocumentulli"/>
                    <w:spacing w:line="260" w:lineRule="atLeast"/>
                    <w:ind w:right="300"/>
                    <w:rPr>
                      <w:rStyle w:val="divdocumentsinglecolumnpaddedline"/>
                      <w:rFonts w:ascii="Trebuchet MS" w:eastAsia="Trebuchet MS" w:hAnsi="Trebuchet MS" w:cs="Trebuchet MS"/>
                      <w:color w:val="343B30"/>
                      <w:sz w:val="22"/>
                      <w:szCs w:val="22"/>
                    </w:rPr>
                  </w:pPr>
                </w:p>
                <w:p w14:paraId="38001006" w14:textId="241244F7" w:rsidR="00412659" w:rsidRPr="00E545AE" w:rsidRDefault="007D742E">
                  <w:pPr>
                    <w:pStyle w:val="divdocumentulli"/>
                    <w:numPr>
                      <w:ilvl w:val="0"/>
                      <w:numId w:val="1"/>
                    </w:numPr>
                    <w:spacing w:line="260" w:lineRule="atLeast"/>
                    <w:ind w:left="540" w:right="300" w:hanging="232"/>
                    <w:rPr>
                      <w:rStyle w:val="divdocumentsinglecolumnpaddedline"/>
                      <w:rFonts w:ascii="Trebuchet MS" w:eastAsia="Trebuchet MS" w:hAnsi="Trebuchet MS" w:cs="Trebuchet MS"/>
                      <w:color w:val="343B30"/>
                      <w:sz w:val="22"/>
                      <w:szCs w:val="22"/>
                    </w:rPr>
                  </w:pPr>
                  <w:r>
                    <w:rPr>
                      <w:rStyle w:val="Strong1"/>
                      <w:rFonts w:ascii="Trebuchet MS" w:eastAsia="Trebuchet MS" w:hAnsi="Trebuchet MS" w:cs="Trebuchet MS"/>
                      <w:b/>
                      <w:bCs/>
                      <w:color w:val="343B30"/>
                      <w:sz w:val="22"/>
                      <w:szCs w:val="22"/>
                      <w:u w:val="single"/>
                    </w:rPr>
                    <w:t>Containerization Tools</w:t>
                  </w:r>
                  <w:r w:rsidR="005E1982" w:rsidRPr="00E545AE">
                    <w:rPr>
                      <w:rStyle w:val="divdocumentsinglecolumnpaddedline"/>
                      <w:rFonts w:ascii="Trebuchet MS" w:eastAsia="Trebuchet MS" w:hAnsi="Trebuchet MS" w:cs="Trebuchet MS"/>
                      <w:color w:val="343B30"/>
                      <w:sz w:val="22"/>
                      <w:szCs w:val="22"/>
                    </w:rPr>
                    <w:t xml:space="preserve">: </w:t>
                  </w:r>
                  <w:r>
                    <w:rPr>
                      <w:rStyle w:val="divdocumentsinglecolumnpaddedline"/>
                      <w:rFonts w:ascii="Trebuchet MS" w:eastAsia="Trebuchet MS" w:hAnsi="Trebuchet MS" w:cs="Trebuchet MS"/>
                      <w:color w:val="343B30"/>
                      <w:sz w:val="22"/>
                      <w:szCs w:val="22"/>
                    </w:rPr>
                    <w:t>Docker, Kubernetes</w:t>
                  </w:r>
                </w:p>
                <w:p w14:paraId="06B3B27B" w14:textId="77777777" w:rsidR="00C52F54" w:rsidRPr="00E545AE" w:rsidRDefault="00C52F54" w:rsidP="00C52F54">
                  <w:pPr>
                    <w:pStyle w:val="divdocumentulli"/>
                    <w:spacing w:line="260" w:lineRule="atLeast"/>
                    <w:ind w:left="540" w:right="300"/>
                    <w:rPr>
                      <w:rStyle w:val="divdocumentsinglecolumnpaddedline"/>
                      <w:rFonts w:ascii="Trebuchet MS" w:eastAsia="Trebuchet MS" w:hAnsi="Trebuchet MS" w:cs="Trebuchet MS"/>
                      <w:color w:val="343B30"/>
                      <w:sz w:val="22"/>
                      <w:szCs w:val="22"/>
                    </w:rPr>
                  </w:pPr>
                </w:p>
                <w:p w14:paraId="75737AE3" w14:textId="51594245" w:rsidR="00412659" w:rsidRPr="00E545AE" w:rsidRDefault="005E1982">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2"/>
                      <w:szCs w:val="22"/>
                    </w:rPr>
                  </w:pPr>
                  <w:r w:rsidRPr="00E545AE">
                    <w:rPr>
                      <w:rStyle w:val="Strong1"/>
                      <w:rFonts w:ascii="Trebuchet MS" w:eastAsia="Trebuchet MS" w:hAnsi="Trebuchet MS" w:cs="Trebuchet MS"/>
                      <w:b/>
                      <w:bCs/>
                      <w:color w:val="343B30"/>
                      <w:sz w:val="22"/>
                      <w:szCs w:val="22"/>
                      <w:u w:val="single"/>
                    </w:rPr>
                    <w:t>Coding Languages</w:t>
                  </w:r>
                  <w:r w:rsidRPr="00E545AE">
                    <w:rPr>
                      <w:rStyle w:val="divdocumentleft-box"/>
                      <w:rFonts w:ascii="Trebuchet MS" w:eastAsia="Trebuchet MS" w:hAnsi="Trebuchet MS" w:cs="Trebuchet MS"/>
                      <w:color w:val="343B30"/>
                      <w:sz w:val="22"/>
                      <w:szCs w:val="22"/>
                    </w:rPr>
                    <w:t xml:space="preserve">: C#, Java, Python, Groovy, </w:t>
                  </w:r>
                  <w:r w:rsidR="000A7E89" w:rsidRPr="00E545AE">
                    <w:rPr>
                      <w:rStyle w:val="divdocumentleft-box"/>
                      <w:rFonts w:ascii="Trebuchet MS" w:eastAsia="Trebuchet MS" w:hAnsi="Trebuchet MS" w:cs="Trebuchet MS"/>
                      <w:color w:val="343B30"/>
                      <w:sz w:val="22"/>
                      <w:szCs w:val="22"/>
                    </w:rPr>
                    <w:t>PowerShell</w:t>
                  </w:r>
                </w:p>
                <w:p w14:paraId="68503C49" w14:textId="77777777" w:rsidR="00C52F54" w:rsidRPr="00E545AE" w:rsidRDefault="00C52F54" w:rsidP="00C52F54">
                  <w:pPr>
                    <w:pStyle w:val="divdocumentulli"/>
                    <w:spacing w:line="260" w:lineRule="atLeast"/>
                    <w:ind w:left="540" w:right="300"/>
                    <w:rPr>
                      <w:rStyle w:val="divdocumentleft-box"/>
                      <w:rFonts w:ascii="Trebuchet MS" w:eastAsia="Trebuchet MS" w:hAnsi="Trebuchet MS" w:cs="Trebuchet MS"/>
                      <w:color w:val="343B30"/>
                      <w:sz w:val="22"/>
                      <w:szCs w:val="22"/>
                    </w:rPr>
                  </w:pPr>
                </w:p>
                <w:p w14:paraId="45A65F1B" w14:textId="34CFBECC" w:rsidR="007D742E" w:rsidRPr="007D742E" w:rsidRDefault="007D742E" w:rsidP="0083070C">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2"/>
                      <w:szCs w:val="22"/>
                    </w:rPr>
                  </w:pPr>
                  <w:r w:rsidRPr="007D742E">
                    <w:rPr>
                      <w:rStyle w:val="divdocumentleft-box"/>
                      <w:rFonts w:ascii="Trebuchet MS" w:eastAsia="Trebuchet MS" w:hAnsi="Trebuchet MS" w:cs="Trebuchet MS"/>
                      <w:b/>
                      <w:bCs/>
                      <w:color w:val="343B30"/>
                      <w:sz w:val="22"/>
                      <w:szCs w:val="22"/>
                      <w:u w:val="single"/>
                    </w:rPr>
                    <w:t>Logging and Monitoring Tools</w:t>
                  </w:r>
                  <w:r w:rsidRPr="007D742E">
                    <w:rPr>
                      <w:rStyle w:val="divdocumentleft-box"/>
                      <w:rFonts w:ascii="Trebuchet MS" w:eastAsia="Trebuchet MS" w:hAnsi="Trebuchet MS" w:cs="Trebuchet MS"/>
                      <w:color w:val="343B30"/>
                      <w:sz w:val="22"/>
                      <w:szCs w:val="22"/>
                    </w:rPr>
                    <w:t>: Splunk, ELK, Dynatrace, Grafana</w:t>
                  </w:r>
                </w:p>
                <w:p w14:paraId="675B7BA9" w14:textId="77777777" w:rsidR="00C52F54" w:rsidRPr="00E545AE" w:rsidRDefault="00C52F54" w:rsidP="00C52F54">
                  <w:pPr>
                    <w:pStyle w:val="divdocumentulli"/>
                    <w:spacing w:line="260" w:lineRule="atLeast"/>
                    <w:ind w:left="540" w:right="300"/>
                    <w:rPr>
                      <w:rStyle w:val="divdocumentleft-box"/>
                      <w:rFonts w:ascii="Trebuchet MS" w:eastAsia="Trebuchet MS" w:hAnsi="Trebuchet MS" w:cs="Trebuchet MS"/>
                      <w:color w:val="343B30"/>
                      <w:sz w:val="22"/>
                      <w:szCs w:val="22"/>
                    </w:rPr>
                  </w:pPr>
                </w:p>
                <w:p w14:paraId="720EACA1" w14:textId="51353A8A" w:rsidR="00412659" w:rsidRDefault="005E1982">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2"/>
                      <w:szCs w:val="22"/>
                    </w:rPr>
                  </w:pPr>
                  <w:r w:rsidRPr="00E545AE">
                    <w:rPr>
                      <w:rStyle w:val="Strong1"/>
                      <w:rFonts w:ascii="Trebuchet MS" w:eastAsia="Trebuchet MS" w:hAnsi="Trebuchet MS" w:cs="Trebuchet MS"/>
                      <w:b/>
                      <w:bCs/>
                      <w:color w:val="343B30"/>
                      <w:sz w:val="22"/>
                      <w:szCs w:val="22"/>
                      <w:u w:val="single"/>
                    </w:rPr>
                    <w:t>DevOps Tools</w:t>
                  </w:r>
                  <w:r w:rsidRPr="00E545AE">
                    <w:rPr>
                      <w:rStyle w:val="divdocumentleft-box"/>
                      <w:rFonts w:ascii="Trebuchet MS" w:eastAsia="Trebuchet MS" w:hAnsi="Trebuchet MS" w:cs="Trebuchet MS"/>
                      <w:color w:val="343B30"/>
                      <w:sz w:val="22"/>
                      <w:szCs w:val="22"/>
                    </w:rPr>
                    <w:t>: Jenkins CI, Maven, GIT</w:t>
                  </w:r>
                </w:p>
                <w:p w14:paraId="466B2718" w14:textId="77777777" w:rsidR="00E545AE" w:rsidRDefault="00E545AE" w:rsidP="00E545AE">
                  <w:pPr>
                    <w:pStyle w:val="ListParagraph"/>
                    <w:rPr>
                      <w:rStyle w:val="divdocumentleft-box"/>
                      <w:rFonts w:ascii="Trebuchet MS" w:eastAsia="Trebuchet MS" w:hAnsi="Trebuchet MS" w:cs="Trebuchet MS"/>
                      <w:color w:val="343B30"/>
                      <w:sz w:val="22"/>
                      <w:szCs w:val="22"/>
                    </w:rPr>
                  </w:pPr>
                </w:p>
                <w:p w14:paraId="0213A344" w14:textId="6EA0871B" w:rsidR="00E545AE" w:rsidRPr="00E545AE" w:rsidRDefault="00E545AE">
                  <w:pPr>
                    <w:pStyle w:val="divdocumentulli"/>
                    <w:numPr>
                      <w:ilvl w:val="0"/>
                      <w:numId w:val="2"/>
                    </w:numPr>
                    <w:spacing w:line="260" w:lineRule="atLeast"/>
                    <w:ind w:left="540" w:right="300" w:hanging="232"/>
                    <w:rPr>
                      <w:rStyle w:val="divdocumentleft-box"/>
                      <w:rFonts w:ascii="Trebuchet MS" w:eastAsia="Trebuchet MS" w:hAnsi="Trebuchet MS" w:cs="Trebuchet MS"/>
                      <w:color w:val="343B30"/>
                      <w:sz w:val="22"/>
                      <w:szCs w:val="22"/>
                    </w:rPr>
                  </w:pPr>
                  <w:r w:rsidRPr="00E545AE">
                    <w:rPr>
                      <w:rStyle w:val="divdocumentleft-box"/>
                      <w:rFonts w:ascii="Trebuchet MS" w:eastAsia="Trebuchet MS" w:hAnsi="Trebuchet MS" w:cs="Trebuchet MS"/>
                      <w:b/>
                      <w:bCs/>
                      <w:color w:val="343B30"/>
                      <w:sz w:val="22"/>
                      <w:szCs w:val="22"/>
                    </w:rPr>
                    <w:t>Blockchain</w:t>
                  </w:r>
                  <w:r>
                    <w:rPr>
                      <w:rStyle w:val="divdocumentleft-box"/>
                      <w:rFonts w:ascii="Trebuchet MS" w:eastAsia="Trebuchet MS" w:hAnsi="Trebuchet MS" w:cs="Trebuchet MS"/>
                      <w:color w:val="343B30"/>
                      <w:sz w:val="22"/>
                      <w:szCs w:val="22"/>
                    </w:rPr>
                    <w:t>, Ethereum Smart contracts, Binance Smart Chain</w:t>
                  </w:r>
                </w:p>
                <w:p w14:paraId="7D72B014" w14:textId="212233A5" w:rsidR="00C52F54" w:rsidRDefault="00E545AE" w:rsidP="00E545AE">
                  <w:pPr>
                    <w:pStyle w:val="divdocumentdivsectiontitle"/>
                    <w:spacing w:before="500" w:after="200" w:line="300" w:lineRule="atLeast"/>
                    <w:ind w:left="300" w:right="300"/>
                    <w:jc w:val="center"/>
                    <w:rPr>
                      <w:rStyle w:val="divdocumentleft-box"/>
                      <w:rFonts w:ascii="Trebuchet MS" w:eastAsia="Trebuchet MS" w:hAnsi="Trebuchet MS" w:cs="Trebuchet MS"/>
                      <w:b/>
                      <w:bCs/>
                      <w:caps/>
                      <w:color w:val="343B30"/>
                    </w:rPr>
                  </w:pPr>
                  <w:r>
                    <w:rPr>
                      <w:rFonts w:ascii="Trebuchet MS" w:eastAsia="Trebuchet MS" w:hAnsi="Trebuchet MS" w:cs="Trebuchet MS"/>
                      <w:b/>
                      <w:bCs/>
                      <w:caps/>
                      <w:noProof/>
                      <w:color w:val="343B30"/>
                      <w:lang w:val="en-IN" w:eastAsia="en-IN"/>
                    </w:rPr>
                    <w:drawing>
                      <wp:inline distT="0" distB="0" distL="0" distR="0" wp14:anchorId="760E926B" wp14:editId="5BF90F54">
                        <wp:extent cx="76835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r w:rsidR="00257E51">
                    <w:rPr>
                      <w:rStyle w:val="divdocumentleft-box"/>
                      <w:rFonts w:ascii="Trebuchet MS" w:eastAsia="Trebuchet MS" w:hAnsi="Trebuchet MS" w:cs="Trebuchet MS"/>
                      <w:b/>
                      <w:bCs/>
                      <w:caps/>
                      <w:color w:val="343B30"/>
                    </w:rPr>
                    <w:t xml:space="preserve"> </w:t>
                  </w:r>
                  <w:r w:rsidR="00257E51">
                    <w:rPr>
                      <w:rFonts w:ascii="Trebuchet MS" w:eastAsia="Trebuchet MS" w:hAnsi="Trebuchet MS" w:cs="Trebuchet MS"/>
                      <w:b/>
                      <w:bCs/>
                      <w:caps/>
                      <w:noProof/>
                      <w:color w:val="343B30"/>
                      <w:lang w:val="en-IN" w:eastAsia="en-IN"/>
                    </w:rPr>
                    <w:drawing>
                      <wp:inline distT="0" distB="0" distL="0" distR="0" wp14:anchorId="3823F46B" wp14:editId="46A7901C">
                        <wp:extent cx="960882" cy="7429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63928" cy="745305"/>
                                </a:xfrm>
                                <a:prstGeom prst="rect">
                                  <a:avLst/>
                                </a:prstGeom>
                              </pic:spPr>
                            </pic:pic>
                          </a:graphicData>
                        </a:graphic>
                      </wp:inline>
                    </w:drawing>
                  </w:r>
                </w:p>
                <w:p w14:paraId="714A79F2" w14:textId="77777777" w:rsidR="00E545AE" w:rsidRDefault="00E545AE" w:rsidP="005E1982">
                  <w:pPr>
                    <w:pStyle w:val="divdocumentdivsectiontitle"/>
                    <w:spacing w:after="200" w:line="300" w:lineRule="atLeast"/>
                    <w:ind w:left="300" w:right="300"/>
                    <w:rPr>
                      <w:rStyle w:val="divdocumentleft-box"/>
                      <w:rFonts w:ascii="Trebuchet MS" w:eastAsia="Trebuchet MS" w:hAnsi="Trebuchet MS" w:cs="Trebuchet MS"/>
                      <w:b/>
                      <w:bCs/>
                      <w:caps/>
                      <w:color w:val="543E00"/>
                      <w:sz w:val="28"/>
                      <w:szCs w:val="28"/>
                    </w:rPr>
                  </w:pPr>
                </w:p>
                <w:p w14:paraId="0DED947B" w14:textId="77777777" w:rsidR="004F4BDC" w:rsidRDefault="004F4BDC" w:rsidP="005E1982">
                  <w:pPr>
                    <w:pStyle w:val="divdocumentdivsectiontitle"/>
                    <w:spacing w:after="200" w:line="300" w:lineRule="atLeast"/>
                    <w:ind w:left="300" w:right="300"/>
                    <w:rPr>
                      <w:rStyle w:val="divdocumentleft-box"/>
                      <w:rFonts w:ascii="Trebuchet MS" w:eastAsia="Trebuchet MS" w:hAnsi="Trebuchet MS" w:cs="Trebuchet MS"/>
                      <w:b/>
                      <w:bCs/>
                      <w:caps/>
                      <w:color w:val="543E00"/>
                      <w:sz w:val="28"/>
                      <w:szCs w:val="28"/>
                    </w:rPr>
                  </w:pPr>
                </w:p>
                <w:p w14:paraId="38019A85" w14:textId="1DC6DE4A" w:rsidR="00412659" w:rsidRPr="00C52F54" w:rsidRDefault="005E1982" w:rsidP="005E1982">
                  <w:pPr>
                    <w:pStyle w:val="divdocumentdivsectiontitle"/>
                    <w:spacing w:after="200" w:line="300" w:lineRule="atLeast"/>
                    <w:ind w:left="300" w:right="300"/>
                    <w:rPr>
                      <w:rStyle w:val="divdocumentleft-box"/>
                      <w:rFonts w:ascii="Trebuchet MS" w:eastAsia="Trebuchet MS" w:hAnsi="Trebuchet MS" w:cs="Trebuchet MS"/>
                      <w:b/>
                      <w:bCs/>
                      <w:caps/>
                      <w:color w:val="343B30"/>
                    </w:rPr>
                  </w:pPr>
                  <w:r w:rsidRPr="005E1982">
                    <w:rPr>
                      <w:rStyle w:val="divdocumentleft-box"/>
                      <w:rFonts w:ascii="Trebuchet MS" w:eastAsia="Trebuchet MS" w:hAnsi="Trebuchet MS" w:cs="Trebuchet MS"/>
                      <w:b/>
                      <w:bCs/>
                      <w:caps/>
                      <w:color w:val="543E00"/>
                      <w:sz w:val="28"/>
                      <w:szCs w:val="28"/>
                    </w:rPr>
                    <w:lastRenderedPageBreak/>
                    <w:t>Education</w:t>
                  </w:r>
                </w:p>
                <w:p w14:paraId="734013F5" w14:textId="77777777" w:rsidR="000F0354" w:rsidRPr="00C52F54" w:rsidRDefault="000F0354">
                  <w:pPr>
                    <w:pStyle w:val="divdocumentsinglecolumn"/>
                    <w:spacing w:line="260" w:lineRule="atLeast"/>
                    <w:ind w:left="300" w:right="300"/>
                    <w:rPr>
                      <w:rStyle w:val="divdocumentleft-box"/>
                      <w:rFonts w:eastAsia="Trebuchet MS"/>
                    </w:rPr>
                  </w:pPr>
                  <w:r w:rsidRPr="00C52F54">
                    <w:rPr>
                      <w:rStyle w:val="txtBold"/>
                      <w:rFonts w:ascii="Trebuchet MS" w:eastAsia="Trebuchet MS" w:hAnsi="Trebuchet MS" w:cs="Trebuchet MS"/>
                      <w:i/>
                      <w:iCs/>
                      <w:color w:val="343B30"/>
                      <w:u w:val="single"/>
                    </w:rPr>
                    <w:t>Bachelor of Engineering</w:t>
                  </w:r>
                  <w:r w:rsidRPr="00C52F54">
                    <w:rPr>
                      <w:rStyle w:val="span"/>
                      <w:rFonts w:ascii="Trebuchet MS" w:eastAsia="Trebuchet MS" w:hAnsi="Trebuchet MS" w:cs="Trebuchet MS"/>
                      <w:color w:val="343B30"/>
                    </w:rPr>
                    <w:t>: Computer Science</w:t>
                  </w:r>
                  <w:r w:rsidRPr="00C52F54">
                    <w:rPr>
                      <w:rStyle w:val="divdocumentleft-box"/>
                      <w:rFonts w:eastAsia="Trebuchet MS"/>
                    </w:rPr>
                    <w:t>,</w:t>
                  </w:r>
                </w:p>
                <w:p w14:paraId="5EE201C2" w14:textId="7ED1777E" w:rsidR="00412659" w:rsidRPr="00C52F54" w:rsidRDefault="005E1982" w:rsidP="009D1C23">
                  <w:pPr>
                    <w:pStyle w:val="divdocumentsinglecolumn"/>
                    <w:spacing w:line="260" w:lineRule="atLeast"/>
                    <w:ind w:left="300" w:right="300"/>
                    <w:rPr>
                      <w:rStyle w:val="divdocumentleft-box"/>
                      <w:rFonts w:ascii="Trebuchet MS" w:eastAsia="Trebuchet MS" w:hAnsi="Trebuchet MS" w:cs="Trebuchet MS"/>
                      <w:color w:val="343B30"/>
                    </w:rPr>
                  </w:pPr>
                  <w:r w:rsidRPr="00C52F54">
                    <w:rPr>
                      <w:rStyle w:val="txtBold"/>
                      <w:rFonts w:ascii="Trebuchet MS" w:eastAsia="Trebuchet MS" w:hAnsi="Trebuchet MS" w:cs="Trebuchet MS"/>
                      <w:color w:val="343B30"/>
                    </w:rPr>
                    <w:t>VPCOE</w:t>
                  </w:r>
                  <w:r w:rsidR="00812B27" w:rsidRPr="00C52F54">
                    <w:rPr>
                      <w:rStyle w:val="divdocumentsinglecolumnpaddedline"/>
                      <w:rFonts w:ascii="Trebuchet MS" w:eastAsia="Trebuchet MS" w:hAnsi="Trebuchet MS" w:cs="Trebuchet MS"/>
                      <w:color w:val="343B30"/>
                    </w:rPr>
                    <w:t>, Pune (India)</w:t>
                  </w:r>
                  <w:r w:rsidR="009D1C23" w:rsidRPr="00C52F54">
                    <w:rPr>
                      <w:rStyle w:val="divdocumentsinglecolumnpaddedline"/>
                      <w:rFonts w:ascii="Trebuchet MS" w:eastAsia="Trebuchet MS" w:hAnsi="Trebuchet MS" w:cs="Trebuchet MS"/>
                      <w:color w:val="343B30"/>
                    </w:rPr>
                    <w:t xml:space="preserve"> - </w:t>
                  </w:r>
                  <w:r w:rsidRPr="00C52F54">
                    <w:rPr>
                      <w:rStyle w:val="span"/>
                      <w:rFonts w:ascii="Trebuchet MS" w:eastAsia="Trebuchet MS" w:hAnsi="Trebuchet MS" w:cs="Trebuchet MS"/>
                      <w:color w:val="343B30"/>
                    </w:rPr>
                    <w:t>05/2008</w:t>
                  </w:r>
                </w:p>
                <w:p w14:paraId="4CB0ACE8" w14:textId="77777777" w:rsidR="00412659" w:rsidRPr="00C52F54" w:rsidRDefault="005E1982">
                  <w:pPr>
                    <w:pStyle w:val="divdocumentulli"/>
                    <w:numPr>
                      <w:ilvl w:val="0"/>
                      <w:numId w:val="3"/>
                    </w:numPr>
                    <w:spacing w:line="260" w:lineRule="atLeast"/>
                    <w:ind w:left="540" w:right="300" w:hanging="232"/>
                    <w:rPr>
                      <w:rStyle w:val="span"/>
                      <w:rFonts w:ascii="Trebuchet MS" w:eastAsia="Trebuchet MS" w:hAnsi="Trebuchet MS" w:cs="Trebuchet MS"/>
                      <w:color w:val="343B30"/>
                    </w:rPr>
                  </w:pPr>
                  <w:r w:rsidRPr="00C52F54">
                    <w:rPr>
                      <w:rStyle w:val="span"/>
                      <w:rFonts w:ascii="Trebuchet MS" w:eastAsia="Trebuchet MS" w:hAnsi="Trebuchet MS" w:cs="Trebuchet MS"/>
                      <w:color w:val="343B30"/>
                    </w:rPr>
                    <w:t xml:space="preserve">Completed Engineering from </w:t>
                  </w:r>
                  <w:r w:rsidRPr="00C52F54">
                    <w:rPr>
                      <w:rStyle w:val="Strong1"/>
                      <w:rFonts w:ascii="Trebuchet MS" w:eastAsia="Trebuchet MS" w:hAnsi="Trebuchet MS" w:cs="Trebuchet MS"/>
                      <w:b/>
                      <w:bCs/>
                      <w:color w:val="343B30"/>
                    </w:rPr>
                    <w:t>Pune University</w:t>
                  </w:r>
                  <w:r w:rsidRPr="00C52F54">
                    <w:rPr>
                      <w:rStyle w:val="span"/>
                      <w:rFonts w:ascii="Trebuchet MS" w:eastAsia="Trebuchet MS" w:hAnsi="Trebuchet MS" w:cs="Trebuchet MS"/>
                      <w:color w:val="343B30"/>
                    </w:rPr>
                    <w:t xml:space="preserve"> with </w:t>
                  </w:r>
                  <w:r w:rsidRPr="00C52F54">
                    <w:rPr>
                      <w:rStyle w:val="Strong1"/>
                      <w:rFonts w:ascii="Trebuchet MS" w:eastAsia="Trebuchet MS" w:hAnsi="Trebuchet MS" w:cs="Trebuchet MS"/>
                      <w:b/>
                      <w:bCs/>
                      <w:color w:val="343B30"/>
                    </w:rPr>
                    <w:t>first class</w:t>
                  </w:r>
                </w:p>
              </w:tc>
            </w:tr>
          </w:tbl>
          <w:p w14:paraId="06B2E6DE" w14:textId="77777777" w:rsidR="00412659" w:rsidRDefault="00412659"/>
        </w:tc>
        <w:tc>
          <w:tcPr>
            <w:tcW w:w="7980" w:type="dxa"/>
            <w:shd w:val="clear" w:color="auto" w:fill="FFFFFF"/>
            <w:tcMar>
              <w:top w:w="0" w:type="dxa"/>
              <w:left w:w="0" w:type="dxa"/>
              <w:bottom w:w="600" w:type="dxa"/>
              <w:right w:w="0" w:type="dxa"/>
            </w:tcMar>
            <w:hideMark/>
          </w:tcPr>
          <w:tbl>
            <w:tblPr>
              <w:tblStyle w:val="divdocumentright-table"/>
              <w:tblW w:w="0" w:type="auto"/>
              <w:tblCellSpacing w:w="0" w:type="dxa"/>
              <w:tblLayout w:type="fixed"/>
              <w:tblCellMar>
                <w:left w:w="0" w:type="dxa"/>
                <w:right w:w="0" w:type="dxa"/>
              </w:tblCellMar>
              <w:tblLook w:val="05E0" w:firstRow="1" w:lastRow="1" w:firstColumn="1" w:lastColumn="1" w:noHBand="0" w:noVBand="1"/>
            </w:tblPr>
            <w:tblGrid>
              <w:gridCol w:w="7980"/>
            </w:tblGrid>
            <w:tr w:rsidR="00412659" w14:paraId="5EEBC7BE" w14:textId="77777777">
              <w:trPr>
                <w:trHeight w:hRule="exact" w:val="3931"/>
                <w:tblCellSpacing w:w="0" w:type="dxa"/>
              </w:trPr>
              <w:tc>
                <w:tcPr>
                  <w:tcW w:w="7980" w:type="dxa"/>
                  <w:shd w:val="clear" w:color="auto" w:fill="F8F6F2"/>
                  <w:tcMar>
                    <w:top w:w="600" w:type="dxa"/>
                    <w:left w:w="360" w:type="dxa"/>
                    <w:bottom w:w="400" w:type="dxa"/>
                    <w:right w:w="360" w:type="dxa"/>
                  </w:tcMar>
                  <w:vAlign w:val="center"/>
                  <w:hideMark/>
                </w:tcPr>
                <w:p w14:paraId="184F9078" w14:textId="1A8A1A7E" w:rsidR="00412659" w:rsidRPr="00B05FB1" w:rsidRDefault="005E1982">
                  <w:pPr>
                    <w:pStyle w:val="divdocumentdivsectiontitle"/>
                    <w:spacing w:after="200" w:line="300" w:lineRule="atLeast"/>
                    <w:ind w:left="360" w:right="360"/>
                    <w:rPr>
                      <w:rStyle w:val="divdocumentright-box"/>
                      <w:rFonts w:asciiTheme="minorHAnsi" w:eastAsia="Trebuchet MS" w:hAnsiTheme="minorHAnsi" w:cstheme="minorHAnsi"/>
                      <w:b/>
                      <w:bCs/>
                      <w:caps/>
                      <w:color w:val="7030A0"/>
                    </w:rPr>
                  </w:pPr>
                  <w:r w:rsidRPr="00B05FB1">
                    <w:rPr>
                      <w:rStyle w:val="divdocumentright-box"/>
                      <w:rFonts w:asciiTheme="minorHAnsi" w:eastAsia="Trebuchet MS" w:hAnsiTheme="minorHAnsi" w:cstheme="minorHAnsi"/>
                      <w:b/>
                      <w:bCs/>
                      <w:caps/>
                      <w:color w:val="7030A0"/>
                    </w:rPr>
                    <w:lastRenderedPageBreak/>
                    <w:t>Professional Summary</w:t>
                  </w:r>
                </w:p>
                <w:p w14:paraId="7B326C7F" w14:textId="28495EE5" w:rsidR="00412659" w:rsidRPr="00743C7A" w:rsidRDefault="00743C7A" w:rsidP="009D3132">
                  <w:pPr>
                    <w:numPr>
                      <w:ilvl w:val="0"/>
                      <w:numId w:val="4"/>
                    </w:numPr>
                    <w:shd w:val="clear" w:color="auto" w:fill="FFFFFF"/>
                    <w:spacing w:before="100" w:beforeAutospacing="1" w:after="100" w:afterAutospacing="1" w:line="260" w:lineRule="atLeast"/>
                    <w:ind w:right="360"/>
                    <w:rPr>
                      <w:rStyle w:val="divdocumentright-box"/>
                      <w:rFonts w:ascii="Trebuchet MS" w:eastAsia="Trebuchet MS" w:hAnsi="Trebuchet MS" w:cs="Trebuchet MS"/>
                      <w:color w:val="343B30"/>
                      <w:sz w:val="20"/>
                      <w:szCs w:val="20"/>
                    </w:rPr>
                  </w:pPr>
                  <w:r w:rsidRPr="00743C7A">
                    <w:rPr>
                      <w:rFonts w:ascii="Segoe UI" w:hAnsi="Segoe UI" w:cs="Segoe UI"/>
                      <w:sz w:val="21"/>
                      <w:szCs w:val="21"/>
                    </w:rPr>
                    <w:t xml:space="preserve">Expertise in observability tools such as ELK, Prometheus, Splunk, Grafana, Dynatrace and </w:t>
                  </w:r>
                  <w:r w:rsidR="003156B8" w:rsidRPr="00743C7A">
                    <w:rPr>
                      <w:rFonts w:ascii="Segoe UI" w:hAnsi="Segoe UI" w:cs="Segoe UI"/>
                      <w:sz w:val="21"/>
                      <w:szCs w:val="21"/>
                    </w:rPr>
                    <w:t>Appdynamics</w:t>
                  </w:r>
                  <w:r w:rsidRPr="00743C7A">
                    <w:rPr>
                      <w:rFonts w:ascii="Segoe UI" w:hAnsi="Segoe UI" w:cs="Segoe UI"/>
                      <w:sz w:val="21"/>
                      <w:szCs w:val="21"/>
                    </w:rPr>
                    <w:t>.</w:t>
                  </w:r>
                </w:p>
                <w:p w14:paraId="0465392D" w14:textId="4AD71571" w:rsidR="00037581" w:rsidRPr="007137A1" w:rsidRDefault="00037581" w:rsidP="00743C7A">
                  <w:pPr>
                    <w:pStyle w:val="divdocumentulli"/>
                    <w:numPr>
                      <w:ilvl w:val="0"/>
                      <w:numId w:val="4"/>
                    </w:numPr>
                    <w:spacing w:line="260" w:lineRule="atLeast"/>
                    <w:ind w:right="360"/>
                    <w:rPr>
                      <w:rStyle w:val="divdocumentright-box"/>
                      <w:rFonts w:ascii="Trebuchet MS" w:eastAsia="Trebuchet MS" w:hAnsi="Trebuchet MS" w:cs="Trebuchet MS"/>
                      <w:color w:val="343B30"/>
                      <w:sz w:val="20"/>
                      <w:szCs w:val="20"/>
                    </w:rPr>
                  </w:pPr>
                  <w:r w:rsidRPr="009F71DC">
                    <w:rPr>
                      <w:rStyle w:val="divdocumentright-box"/>
                      <w:rFonts w:ascii="Trebuchet MS" w:eastAsia="Trebuchet MS" w:hAnsi="Trebuchet MS" w:cs="Trebuchet MS"/>
                      <w:b/>
                      <w:bCs/>
                      <w:sz w:val="20"/>
                      <w:szCs w:val="20"/>
                    </w:rPr>
                    <w:t>1</w:t>
                  </w:r>
                  <w:r w:rsidR="001F377A">
                    <w:rPr>
                      <w:rStyle w:val="divdocumentright-box"/>
                      <w:rFonts w:ascii="Trebuchet MS" w:eastAsia="Trebuchet MS" w:hAnsi="Trebuchet MS" w:cs="Trebuchet MS"/>
                      <w:b/>
                      <w:bCs/>
                      <w:sz w:val="20"/>
                      <w:szCs w:val="20"/>
                    </w:rPr>
                    <w:t>5</w:t>
                  </w:r>
                  <w:r w:rsidRPr="009F71DC">
                    <w:rPr>
                      <w:rStyle w:val="divdocumentright-box"/>
                      <w:rFonts w:ascii="Trebuchet MS" w:eastAsia="Trebuchet MS" w:hAnsi="Trebuchet MS" w:cs="Trebuchet MS"/>
                      <w:b/>
                      <w:bCs/>
                      <w:sz w:val="20"/>
                      <w:szCs w:val="20"/>
                    </w:rPr>
                    <w:t xml:space="preserve">+ years </w:t>
                  </w:r>
                  <w:r w:rsidRPr="002B0BCD">
                    <w:rPr>
                      <w:rStyle w:val="divdocumentright-box"/>
                      <w:rFonts w:ascii="Trebuchet MS" w:eastAsia="Trebuchet MS" w:hAnsi="Trebuchet MS" w:cs="Trebuchet MS"/>
                      <w:color w:val="343B30"/>
                      <w:sz w:val="20"/>
                      <w:szCs w:val="20"/>
                    </w:rPr>
                    <w:t>of expertise in performance engineering, capacity planning, code profiling and framework performance validation</w:t>
                  </w:r>
                </w:p>
                <w:p w14:paraId="1EDF19AE" w14:textId="77777777" w:rsidR="007137A1" w:rsidRDefault="00610704" w:rsidP="00743C7A">
                  <w:pPr>
                    <w:pStyle w:val="divdocumentulli"/>
                    <w:numPr>
                      <w:ilvl w:val="0"/>
                      <w:numId w:val="4"/>
                    </w:numPr>
                    <w:spacing w:line="260" w:lineRule="atLeast"/>
                    <w:ind w:right="360"/>
                    <w:rPr>
                      <w:rStyle w:val="divdocumentright-box"/>
                      <w:rFonts w:asciiTheme="minorHAnsi" w:eastAsia="Trebuchet MS" w:hAnsiTheme="minorHAnsi" w:cstheme="minorHAnsi"/>
                      <w:color w:val="343B30"/>
                    </w:rPr>
                  </w:pPr>
                  <w:r w:rsidRPr="00743C7A">
                    <w:rPr>
                      <w:rStyle w:val="divdocumentright-box"/>
                      <w:rFonts w:ascii="Trebuchet MS" w:eastAsia="Trebuchet MS" w:hAnsi="Trebuchet MS" w:cs="Trebuchet MS"/>
                      <w:b/>
                      <w:bCs/>
                      <w:color w:val="343B30"/>
                      <w:sz w:val="20"/>
                      <w:szCs w:val="20"/>
                    </w:rPr>
                    <w:t>Certified Chaos Engineering Professional</w:t>
                  </w:r>
                  <w:r>
                    <w:rPr>
                      <w:rStyle w:val="divdocumentright-box"/>
                      <w:rFonts w:ascii="Trebuchet MS" w:eastAsia="Trebuchet MS" w:hAnsi="Trebuchet MS" w:cs="Trebuchet MS"/>
                      <w:color w:val="343B30"/>
                      <w:sz w:val="20"/>
                      <w:szCs w:val="20"/>
                    </w:rPr>
                    <w:t xml:space="preserve"> with vast understanding of resiliency and environment management</w:t>
                  </w:r>
                  <w:r w:rsidR="007137A1">
                    <w:rPr>
                      <w:rStyle w:val="divdocumentright-box"/>
                      <w:rFonts w:asciiTheme="minorHAnsi" w:eastAsia="Trebuchet MS" w:hAnsiTheme="minorHAnsi" w:cstheme="minorHAnsi"/>
                      <w:color w:val="343B30"/>
                    </w:rPr>
                    <w:t>.</w:t>
                  </w:r>
                </w:p>
                <w:p w14:paraId="44071635" w14:textId="43EA5136" w:rsidR="006F5D00" w:rsidRPr="006F5D00" w:rsidRDefault="006F5D00" w:rsidP="006F5D00">
                  <w:pPr>
                    <w:pStyle w:val="divdocumentulli"/>
                    <w:numPr>
                      <w:ilvl w:val="0"/>
                      <w:numId w:val="4"/>
                    </w:numPr>
                    <w:spacing w:line="260" w:lineRule="atLeast"/>
                    <w:ind w:right="360"/>
                    <w:rPr>
                      <w:rStyle w:val="divdocumentright-box"/>
                      <w:rFonts w:asciiTheme="minorHAnsi" w:eastAsia="Trebuchet MS" w:hAnsiTheme="minorHAnsi" w:cstheme="minorHAnsi"/>
                      <w:b/>
                      <w:color w:val="343B30"/>
                    </w:rPr>
                  </w:pPr>
                  <w:hyperlink r:id="rId11" w:history="1">
                    <w:r w:rsidRPr="006F5D00">
                      <w:rPr>
                        <w:rStyle w:val="Hyperlink"/>
                        <w:rFonts w:ascii="Trebuchet MS" w:eastAsia="Trebuchet MS" w:hAnsi="Trebuchet MS" w:cs="Trebuchet MS"/>
                        <w:b/>
                        <w:sz w:val="20"/>
                        <w:szCs w:val="20"/>
                      </w:rPr>
                      <w:t xml:space="preserve">Professional </w:t>
                    </w:r>
                    <w:r w:rsidR="00594C88">
                      <w:rPr>
                        <w:rStyle w:val="Hyperlink"/>
                        <w:rFonts w:ascii="Trebuchet MS" w:eastAsia="Trebuchet MS" w:hAnsi="Trebuchet MS" w:cs="Trebuchet MS"/>
                        <w:b/>
                        <w:sz w:val="20"/>
                        <w:szCs w:val="20"/>
                      </w:rPr>
                      <w:t xml:space="preserve">Google </w:t>
                    </w:r>
                    <w:bookmarkStart w:id="0" w:name="_GoBack"/>
                    <w:bookmarkEnd w:id="0"/>
                    <w:r w:rsidRPr="006F5D00">
                      <w:rPr>
                        <w:rStyle w:val="Hyperlink"/>
                        <w:rFonts w:ascii="Trebuchet MS" w:eastAsia="Trebuchet MS" w:hAnsi="Trebuchet MS" w:cs="Trebuchet MS"/>
                        <w:b/>
                        <w:sz w:val="20"/>
                        <w:szCs w:val="20"/>
                      </w:rPr>
                      <w:t>Cloud Architect</w:t>
                    </w:r>
                  </w:hyperlink>
                  <w:r>
                    <w:rPr>
                      <w:rStyle w:val="divdocumentright-box"/>
                      <w:rFonts w:ascii="Trebuchet MS" w:eastAsia="Trebuchet MS" w:hAnsi="Trebuchet MS" w:cs="Trebuchet MS"/>
                      <w:b/>
                      <w:color w:val="343B30"/>
                      <w:sz w:val="20"/>
                      <w:szCs w:val="20"/>
                    </w:rPr>
                    <w:t xml:space="preserve"> </w:t>
                  </w:r>
                  <w:r>
                    <w:rPr>
                      <w:rStyle w:val="divdocumentright-box"/>
                      <w:rFonts w:ascii="Trebuchet MS" w:eastAsia="Trebuchet MS" w:hAnsi="Trebuchet MS" w:cs="Trebuchet MS"/>
                      <w:color w:val="343B30"/>
                      <w:sz w:val="20"/>
                      <w:szCs w:val="20"/>
                    </w:rPr>
                    <w:t xml:space="preserve">with </w:t>
                  </w:r>
                  <w:r w:rsidRPr="006F5D00">
                    <w:rPr>
                      <w:rStyle w:val="divdocumentright-box"/>
                      <w:rFonts w:ascii="Trebuchet MS" w:eastAsia="Trebuchet MS" w:hAnsi="Trebuchet MS" w:cs="Trebuchet MS"/>
                      <w:color w:val="343B30"/>
                      <w:sz w:val="20"/>
                      <w:szCs w:val="20"/>
                    </w:rPr>
                    <w:t xml:space="preserve">thorough understanding of cloud architecture and </w:t>
                  </w:r>
                  <w:r w:rsidRPr="00594C88">
                    <w:rPr>
                      <w:rStyle w:val="divdocumentright-box"/>
                      <w:rFonts w:ascii="Trebuchet MS" w:eastAsia="Trebuchet MS" w:hAnsi="Trebuchet MS" w:cs="Trebuchet MS"/>
                      <w:b/>
                      <w:color w:val="343B30"/>
                      <w:sz w:val="20"/>
                      <w:szCs w:val="20"/>
                    </w:rPr>
                    <w:t>Google Cloud</w:t>
                  </w:r>
                  <w:r>
                    <w:rPr>
                      <w:rStyle w:val="divdocumentright-box"/>
                      <w:rFonts w:ascii="Trebuchet MS" w:eastAsia="Trebuchet MS" w:hAnsi="Trebuchet MS" w:cs="Trebuchet MS"/>
                      <w:color w:val="343B30"/>
                      <w:sz w:val="20"/>
                      <w:szCs w:val="20"/>
                    </w:rPr>
                    <w:t>.</w:t>
                  </w:r>
                </w:p>
              </w:tc>
            </w:tr>
            <w:tr w:rsidR="00412659" w14:paraId="264BF6C2" w14:textId="77777777">
              <w:trPr>
                <w:tblCellSpacing w:w="0" w:type="dxa"/>
              </w:trPr>
              <w:tc>
                <w:tcPr>
                  <w:tcW w:w="7980" w:type="dxa"/>
                  <w:shd w:val="clear" w:color="auto" w:fill="FFFFFF"/>
                  <w:tcMar>
                    <w:top w:w="600" w:type="dxa"/>
                    <w:left w:w="360" w:type="dxa"/>
                    <w:bottom w:w="0" w:type="dxa"/>
                    <w:right w:w="360" w:type="dxa"/>
                  </w:tcMar>
                  <w:hideMark/>
                </w:tcPr>
                <w:p w14:paraId="165AB1B9" w14:textId="77777777" w:rsidR="00412659" w:rsidRPr="00B05FB1" w:rsidRDefault="005E1982">
                  <w:pPr>
                    <w:pStyle w:val="divdocumentdivsectiontitle"/>
                    <w:spacing w:after="200" w:line="300" w:lineRule="atLeast"/>
                    <w:ind w:left="360" w:right="360"/>
                    <w:rPr>
                      <w:rStyle w:val="divdocumentparentContainerright-boxlast-box"/>
                      <w:rFonts w:asciiTheme="minorHAnsi" w:eastAsia="Trebuchet MS" w:hAnsiTheme="minorHAnsi" w:cstheme="minorHAnsi"/>
                      <w:b/>
                      <w:bCs/>
                      <w:caps/>
                      <w:color w:val="7030A0"/>
                      <w:shd w:val="clear" w:color="auto" w:fill="auto"/>
                    </w:rPr>
                  </w:pPr>
                  <w:r w:rsidRPr="00B05FB1">
                    <w:rPr>
                      <w:rStyle w:val="divdocumentparentContainerright-boxlast-box"/>
                      <w:rFonts w:asciiTheme="minorHAnsi" w:eastAsia="Trebuchet MS" w:hAnsiTheme="minorHAnsi" w:cstheme="minorHAnsi"/>
                      <w:b/>
                      <w:bCs/>
                      <w:caps/>
                      <w:color w:val="7030A0"/>
                      <w:shd w:val="clear" w:color="auto" w:fill="auto"/>
                    </w:rPr>
                    <w:t>Work History</w:t>
                  </w:r>
                </w:p>
                <w:p w14:paraId="3E75482D" w14:textId="6890A4CF" w:rsidR="00D25B65" w:rsidRDefault="00D25B65">
                  <w:pPr>
                    <w:pStyle w:val="divdocumentsinglecolumn"/>
                    <w:spacing w:line="260" w:lineRule="atLeast"/>
                    <w:ind w:left="360" w:right="360"/>
                    <w:rPr>
                      <w:rStyle w:val="txtBold"/>
                      <w:rFonts w:asciiTheme="minorHAnsi" w:eastAsia="Trebuchet MS" w:hAnsiTheme="minorHAnsi" w:cstheme="minorHAnsi"/>
                      <w:color w:val="343B30"/>
                      <w:sz w:val="22"/>
                      <w:szCs w:val="22"/>
                    </w:rPr>
                  </w:pPr>
                  <w:r>
                    <w:rPr>
                      <w:rStyle w:val="txtBold"/>
                      <w:rFonts w:asciiTheme="minorHAnsi" w:eastAsia="Trebuchet MS" w:hAnsiTheme="minorHAnsi" w:cstheme="minorHAnsi"/>
                      <w:color w:val="343B30"/>
                      <w:sz w:val="22"/>
                      <w:szCs w:val="22"/>
                    </w:rPr>
                    <w:t xml:space="preserve">TCS </w:t>
                  </w:r>
                  <w:r w:rsidR="00202813">
                    <w:rPr>
                      <w:rStyle w:val="txtBold"/>
                      <w:rFonts w:asciiTheme="minorHAnsi" w:eastAsia="Trebuchet MS" w:hAnsiTheme="minorHAnsi" w:cstheme="minorHAnsi"/>
                      <w:color w:val="343B30"/>
                      <w:sz w:val="22"/>
                      <w:szCs w:val="22"/>
                    </w:rPr>
                    <w:t xml:space="preserve">– </w:t>
                  </w:r>
                  <w:r w:rsidR="00CA5B1A">
                    <w:rPr>
                      <w:rStyle w:val="txtBold"/>
                      <w:rFonts w:asciiTheme="minorHAnsi" w:eastAsia="Trebuchet MS" w:hAnsiTheme="minorHAnsi" w:cstheme="minorHAnsi"/>
                      <w:color w:val="343B30"/>
                      <w:sz w:val="22"/>
                      <w:szCs w:val="22"/>
                    </w:rPr>
                    <w:t>Consultant</w:t>
                  </w:r>
                  <w:r w:rsidR="004C1F5D">
                    <w:rPr>
                      <w:rStyle w:val="txtBold"/>
                      <w:rFonts w:asciiTheme="minorHAnsi" w:eastAsia="Trebuchet MS" w:hAnsiTheme="minorHAnsi" w:cstheme="minorHAnsi"/>
                      <w:color w:val="343B30"/>
                      <w:sz w:val="22"/>
                      <w:szCs w:val="22"/>
                    </w:rPr>
                    <w:t xml:space="preserve"> | Performance Engineering</w:t>
                  </w:r>
                </w:p>
                <w:p w14:paraId="26A57380" w14:textId="10179D9B" w:rsidR="00D25B65" w:rsidRDefault="00822596">
                  <w:pPr>
                    <w:pStyle w:val="divdocumentsinglecolumn"/>
                    <w:spacing w:line="260" w:lineRule="atLeast"/>
                    <w:ind w:left="360" w:right="360"/>
                    <w:rPr>
                      <w:rStyle w:val="txtItl"/>
                      <w:rFonts w:asciiTheme="minorHAnsi" w:eastAsia="Trebuchet MS" w:hAnsiTheme="minorHAnsi" w:cstheme="minorHAnsi"/>
                      <w:color w:val="343B30"/>
                      <w:sz w:val="22"/>
                      <w:szCs w:val="22"/>
                    </w:rPr>
                  </w:pPr>
                  <w:r>
                    <w:rPr>
                      <w:rStyle w:val="divdocumentsinglecolumnpaddedline"/>
                      <w:rFonts w:asciiTheme="minorHAnsi" w:eastAsia="Trebuchet MS" w:hAnsiTheme="minorHAnsi" w:cstheme="minorHAnsi"/>
                      <w:i/>
                      <w:color w:val="343B30"/>
                      <w:sz w:val="22"/>
                      <w:szCs w:val="22"/>
                    </w:rPr>
                    <w:t>Pune</w:t>
                  </w:r>
                  <w:r w:rsidR="0028590E">
                    <w:rPr>
                      <w:rStyle w:val="divdocumentsinglecolumnpaddedline"/>
                      <w:rFonts w:asciiTheme="minorHAnsi" w:eastAsia="Trebuchet MS" w:hAnsiTheme="minorHAnsi" w:cstheme="minorHAnsi"/>
                      <w:i/>
                      <w:color w:val="343B30"/>
                      <w:sz w:val="22"/>
                      <w:szCs w:val="22"/>
                    </w:rPr>
                    <w:t>,</w:t>
                  </w:r>
                  <w:r>
                    <w:rPr>
                      <w:rStyle w:val="divdocumentsinglecolumnpaddedline"/>
                      <w:rFonts w:asciiTheme="minorHAnsi" w:eastAsia="Trebuchet MS" w:hAnsiTheme="minorHAnsi" w:cstheme="minorHAnsi"/>
                      <w:i/>
                      <w:color w:val="343B30"/>
                      <w:sz w:val="22"/>
                      <w:szCs w:val="22"/>
                    </w:rPr>
                    <w:t xml:space="preserve"> Maharashtra</w:t>
                  </w:r>
                  <w:r w:rsidR="0028590E">
                    <w:rPr>
                      <w:rStyle w:val="divdocumentsinglecolumnpaddedline"/>
                      <w:rFonts w:asciiTheme="minorHAnsi" w:eastAsia="Trebuchet MS" w:hAnsiTheme="minorHAnsi" w:cstheme="minorHAnsi"/>
                      <w:i/>
                      <w:color w:val="343B30"/>
                      <w:sz w:val="22"/>
                      <w:szCs w:val="22"/>
                    </w:rPr>
                    <w:t xml:space="preserve"> </w:t>
                  </w:r>
                  <w:r w:rsidR="0028590E" w:rsidRPr="00B05FB1">
                    <w:rPr>
                      <w:rStyle w:val="divdocumentseptr"/>
                      <w:rFonts w:asciiTheme="minorHAnsi" w:eastAsia="Trebuchet MS" w:hAnsiTheme="minorHAnsi" w:cstheme="minorHAnsi"/>
                      <w:color w:val="343B30"/>
                      <w:sz w:val="22"/>
                      <w:szCs w:val="22"/>
                    </w:rPr>
                    <w:t>•</w:t>
                  </w:r>
                  <w:r w:rsidR="0028590E">
                    <w:rPr>
                      <w:rStyle w:val="divdocumentseptr"/>
                      <w:rFonts w:asciiTheme="minorHAnsi" w:eastAsia="Trebuchet MS" w:hAnsiTheme="minorHAnsi" w:cstheme="minorHAnsi"/>
                      <w:color w:val="343B30"/>
                      <w:sz w:val="22"/>
                      <w:szCs w:val="22"/>
                    </w:rPr>
                    <w:t xml:space="preserve"> </w:t>
                  </w:r>
                  <w:r w:rsidR="00D25B65" w:rsidRPr="0028590E">
                    <w:rPr>
                      <w:rStyle w:val="txtItl"/>
                      <w:rFonts w:eastAsia="Trebuchet MS"/>
                    </w:rPr>
                    <w:t xml:space="preserve"> </w:t>
                  </w:r>
                  <w:r w:rsidR="00D25B65" w:rsidRPr="00B05FB1">
                    <w:rPr>
                      <w:rStyle w:val="txtItl"/>
                      <w:rFonts w:asciiTheme="minorHAnsi" w:eastAsia="Trebuchet MS" w:hAnsiTheme="minorHAnsi" w:cstheme="minorHAnsi"/>
                      <w:color w:val="343B30"/>
                      <w:sz w:val="22"/>
                      <w:szCs w:val="22"/>
                    </w:rPr>
                    <w:t>0</w:t>
                  </w:r>
                  <w:r w:rsidR="00D25B65">
                    <w:rPr>
                      <w:rStyle w:val="txtItl"/>
                      <w:rFonts w:asciiTheme="minorHAnsi" w:eastAsia="Trebuchet MS" w:hAnsiTheme="minorHAnsi" w:cstheme="minorHAnsi"/>
                      <w:color w:val="343B30"/>
                      <w:sz w:val="22"/>
                      <w:szCs w:val="22"/>
                    </w:rPr>
                    <w:t>4</w:t>
                  </w:r>
                  <w:r w:rsidR="00D25B65" w:rsidRPr="00B05FB1">
                    <w:rPr>
                      <w:rStyle w:val="txtItl"/>
                      <w:rFonts w:asciiTheme="minorHAnsi" w:eastAsia="Trebuchet MS" w:hAnsiTheme="minorHAnsi" w:cstheme="minorHAnsi"/>
                      <w:color w:val="343B30"/>
                      <w:sz w:val="22"/>
                      <w:szCs w:val="22"/>
                    </w:rPr>
                    <w:t>/20</w:t>
                  </w:r>
                  <w:r w:rsidR="00D25B65">
                    <w:rPr>
                      <w:rStyle w:val="txtItl"/>
                      <w:rFonts w:asciiTheme="minorHAnsi" w:eastAsia="Trebuchet MS" w:hAnsiTheme="minorHAnsi" w:cstheme="minorHAnsi"/>
                      <w:color w:val="343B30"/>
                      <w:sz w:val="22"/>
                      <w:szCs w:val="22"/>
                    </w:rPr>
                    <w:t>22</w:t>
                  </w:r>
                  <w:r w:rsidR="00D25B65" w:rsidRPr="00B05FB1">
                    <w:rPr>
                      <w:rStyle w:val="span"/>
                      <w:rFonts w:asciiTheme="minorHAnsi" w:eastAsia="Trebuchet MS" w:hAnsiTheme="minorHAnsi" w:cstheme="minorHAnsi"/>
                      <w:color w:val="343B30"/>
                      <w:sz w:val="22"/>
                      <w:szCs w:val="22"/>
                    </w:rPr>
                    <w:t xml:space="preserve"> </w:t>
                  </w:r>
                  <w:r w:rsidR="00D25B65">
                    <w:rPr>
                      <w:rStyle w:val="span"/>
                      <w:rFonts w:asciiTheme="minorHAnsi" w:eastAsia="Trebuchet MS" w:hAnsiTheme="minorHAnsi" w:cstheme="minorHAnsi"/>
                      <w:color w:val="343B30"/>
                      <w:sz w:val="22"/>
                      <w:szCs w:val="22"/>
                    </w:rPr>
                    <w:t>–</w:t>
                  </w:r>
                  <w:r w:rsidR="00D25B65" w:rsidRPr="00B05FB1">
                    <w:rPr>
                      <w:rStyle w:val="span"/>
                      <w:rFonts w:asciiTheme="minorHAnsi" w:eastAsia="Trebuchet MS" w:hAnsiTheme="minorHAnsi" w:cstheme="minorHAnsi"/>
                      <w:color w:val="343B30"/>
                      <w:sz w:val="22"/>
                      <w:szCs w:val="22"/>
                    </w:rPr>
                    <w:t xml:space="preserve"> </w:t>
                  </w:r>
                  <w:r w:rsidR="00D25B65" w:rsidRPr="00B05FB1">
                    <w:rPr>
                      <w:rStyle w:val="txtItl"/>
                      <w:rFonts w:asciiTheme="minorHAnsi" w:eastAsia="Trebuchet MS" w:hAnsiTheme="minorHAnsi" w:cstheme="minorHAnsi"/>
                      <w:color w:val="343B30"/>
                      <w:sz w:val="22"/>
                      <w:szCs w:val="22"/>
                    </w:rPr>
                    <w:t>Current</w:t>
                  </w:r>
                </w:p>
                <w:p w14:paraId="1F574F2D" w14:textId="77777777" w:rsidR="00D25B65" w:rsidRDefault="00D25B65">
                  <w:pPr>
                    <w:pStyle w:val="divdocumentsinglecolumn"/>
                    <w:spacing w:line="260" w:lineRule="atLeast"/>
                    <w:ind w:left="360" w:right="360"/>
                    <w:rPr>
                      <w:rStyle w:val="txtItl"/>
                      <w:rFonts w:asciiTheme="minorHAnsi" w:eastAsia="Trebuchet MS" w:hAnsiTheme="minorHAnsi" w:cstheme="minorHAnsi"/>
                      <w:color w:val="343B30"/>
                      <w:sz w:val="22"/>
                      <w:szCs w:val="22"/>
                    </w:rPr>
                  </w:pPr>
                </w:p>
                <w:p w14:paraId="066526B6" w14:textId="2D96B7EE" w:rsidR="009A6E0D" w:rsidRDefault="005E6E1E" w:rsidP="00D25B65">
                  <w:pPr>
                    <w:pStyle w:val="divdocumentulli"/>
                    <w:numPr>
                      <w:ilvl w:val="0"/>
                      <w:numId w:val="5"/>
                    </w:numPr>
                    <w:pBdr>
                      <w:left w:val="none" w:sz="0" w:space="0" w:color="auto"/>
                    </w:pBdr>
                    <w:spacing w:line="260" w:lineRule="atLeast"/>
                    <w:ind w:right="360"/>
                    <w:rPr>
                      <w:rStyle w:val="span"/>
                      <w:rFonts w:asciiTheme="minorHAnsi" w:eastAsia="Trebuchet MS" w:hAnsiTheme="minorHAnsi" w:cstheme="minorHAnsi"/>
                      <w:color w:val="343B30"/>
                      <w:sz w:val="22"/>
                      <w:szCs w:val="22"/>
                    </w:rPr>
                  </w:pPr>
                  <w:r>
                    <w:rPr>
                      <w:rStyle w:val="span"/>
                      <w:rFonts w:asciiTheme="minorHAnsi" w:eastAsia="Trebuchet MS" w:hAnsiTheme="minorHAnsi" w:cstheme="minorHAnsi"/>
                      <w:color w:val="343B30"/>
                      <w:sz w:val="22"/>
                      <w:szCs w:val="22"/>
                    </w:rPr>
                    <w:t xml:space="preserve">Leading a team of </w:t>
                  </w:r>
                  <w:r w:rsidR="002E5F67">
                    <w:rPr>
                      <w:rStyle w:val="span"/>
                      <w:rFonts w:asciiTheme="minorHAnsi" w:eastAsia="Trebuchet MS" w:hAnsiTheme="minorHAnsi" w:cstheme="minorHAnsi"/>
                      <w:color w:val="343B30"/>
                      <w:sz w:val="22"/>
                      <w:szCs w:val="22"/>
                    </w:rPr>
                    <w:t xml:space="preserve">Performance </w:t>
                  </w:r>
                  <w:r w:rsidR="000E6B99">
                    <w:rPr>
                      <w:rStyle w:val="span"/>
                      <w:rFonts w:asciiTheme="minorHAnsi" w:eastAsia="Trebuchet MS" w:hAnsiTheme="minorHAnsi" w:cstheme="minorHAnsi"/>
                      <w:color w:val="343B30"/>
                      <w:sz w:val="22"/>
                      <w:szCs w:val="22"/>
                    </w:rPr>
                    <w:t xml:space="preserve">Engineering </w:t>
                  </w:r>
                  <w:r w:rsidR="002E5F67">
                    <w:rPr>
                      <w:rStyle w:val="span"/>
                      <w:rFonts w:asciiTheme="minorHAnsi" w:eastAsia="Trebuchet MS" w:hAnsiTheme="minorHAnsi" w:cstheme="minorHAnsi"/>
                      <w:color w:val="343B30"/>
                      <w:sz w:val="22"/>
                      <w:szCs w:val="22"/>
                    </w:rPr>
                    <w:t>for an investment banking client.</w:t>
                  </w:r>
                </w:p>
                <w:p w14:paraId="0D6D58CE" w14:textId="1ECFA623" w:rsidR="00D25B65" w:rsidRPr="00D25B65" w:rsidRDefault="009423D9" w:rsidP="009423D9">
                  <w:pPr>
                    <w:pStyle w:val="divdocumentulli"/>
                    <w:numPr>
                      <w:ilvl w:val="0"/>
                      <w:numId w:val="5"/>
                    </w:numPr>
                    <w:pBdr>
                      <w:left w:val="none" w:sz="0" w:space="0" w:color="auto"/>
                    </w:pBdr>
                    <w:spacing w:line="260" w:lineRule="atLeast"/>
                    <w:ind w:right="360"/>
                    <w:rPr>
                      <w:rStyle w:val="span"/>
                      <w:rFonts w:asciiTheme="minorHAnsi" w:eastAsia="Trebuchet MS" w:hAnsiTheme="minorHAnsi" w:cstheme="minorHAnsi"/>
                      <w:color w:val="343B30"/>
                      <w:sz w:val="22"/>
                      <w:szCs w:val="22"/>
                    </w:rPr>
                  </w:pPr>
                  <w:r w:rsidRPr="009423D9">
                    <w:rPr>
                      <w:rStyle w:val="span"/>
                      <w:rFonts w:asciiTheme="minorHAnsi" w:eastAsia="Trebuchet MS" w:hAnsiTheme="minorHAnsi" w:cstheme="minorHAnsi"/>
                      <w:color w:val="343B30"/>
                      <w:sz w:val="22"/>
                      <w:szCs w:val="22"/>
                    </w:rPr>
                    <w:t>To run the Chaos experiment to push the limits of microservices and serverless applications</w:t>
                  </w:r>
                  <w:r w:rsidR="00D25B65" w:rsidRPr="00D25B65">
                    <w:rPr>
                      <w:rStyle w:val="span"/>
                      <w:rFonts w:asciiTheme="minorHAnsi" w:eastAsia="Trebuchet MS" w:hAnsiTheme="minorHAnsi" w:cstheme="minorHAnsi"/>
                      <w:color w:val="343B30"/>
                      <w:sz w:val="22"/>
                      <w:szCs w:val="22"/>
                    </w:rPr>
                    <w:t>.</w:t>
                  </w:r>
                </w:p>
                <w:p w14:paraId="36F4909B" w14:textId="383186EA" w:rsidR="00D25B65" w:rsidRPr="00D25B65" w:rsidRDefault="009423D9" w:rsidP="009423D9">
                  <w:pPr>
                    <w:pStyle w:val="divdocumentulli"/>
                    <w:numPr>
                      <w:ilvl w:val="0"/>
                      <w:numId w:val="5"/>
                    </w:numPr>
                    <w:pBdr>
                      <w:left w:val="none" w:sz="0" w:space="0" w:color="auto"/>
                    </w:pBdr>
                    <w:spacing w:line="260" w:lineRule="atLeast"/>
                    <w:ind w:right="360"/>
                    <w:rPr>
                      <w:rStyle w:val="span"/>
                      <w:rFonts w:asciiTheme="minorHAnsi" w:eastAsia="Trebuchet MS" w:hAnsiTheme="minorHAnsi" w:cstheme="minorHAnsi"/>
                      <w:color w:val="343B30"/>
                      <w:sz w:val="22"/>
                      <w:szCs w:val="22"/>
                    </w:rPr>
                  </w:pPr>
                  <w:r w:rsidRPr="009423D9">
                    <w:rPr>
                      <w:rStyle w:val="span"/>
                      <w:rFonts w:asciiTheme="minorHAnsi" w:eastAsia="Trebuchet MS" w:hAnsiTheme="minorHAnsi" w:cstheme="minorHAnsi"/>
                      <w:color w:val="343B30"/>
                      <w:sz w:val="22"/>
                      <w:szCs w:val="22"/>
                    </w:rPr>
                    <w:t>Responsible for delivering projects end-to-end and jumping into problem spaces and solving complex problems</w:t>
                  </w:r>
                  <w:r w:rsidR="00D25B65" w:rsidRPr="00D25B65">
                    <w:rPr>
                      <w:rStyle w:val="span"/>
                      <w:rFonts w:asciiTheme="minorHAnsi" w:eastAsia="Trebuchet MS" w:hAnsiTheme="minorHAnsi" w:cstheme="minorHAnsi"/>
                      <w:color w:val="343B30"/>
                      <w:sz w:val="22"/>
                      <w:szCs w:val="22"/>
                    </w:rPr>
                    <w:t>.</w:t>
                  </w:r>
                </w:p>
                <w:p w14:paraId="26C2D7E4" w14:textId="66FC4AFB" w:rsidR="00D25B65" w:rsidRDefault="009423D9" w:rsidP="009423D9">
                  <w:pPr>
                    <w:pStyle w:val="divdocumentulli"/>
                    <w:numPr>
                      <w:ilvl w:val="0"/>
                      <w:numId w:val="5"/>
                    </w:numPr>
                    <w:pBdr>
                      <w:left w:val="none" w:sz="0" w:space="0" w:color="auto"/>
                    </w:pBdr>
                    <w:spacing w:line="260" w:lineRule="atLeast"/>
                    <w:ind w:right="360"/>
                    <w:rPr>
                      <w:rStyle w:val="span"/>
                      <w:rFonts w:asciiTheme="minorHAnsi" w:eastAsia="Trebuchet MS" w:hAnsiTheme="minorHAnsi" w:cstheme="minorHAnsi"/>
                      <w:color w:val="343B30"/>
                      <w:sz w:val="22"/>
                      <w:szCs w:val="22"/>
                    </w:rPr>
                  </w:pPr>
                  <w:r w:rsidRPr="009423D9">
                    <w:rPr>
                      <w:rStyle w:val="span"/>
                      <w:rFonts w:asciiTheme="minorHAnsi" w:eastAsia="Trebuchet MS" w:hAnsiTheme="minorHAnsi" w:cstheme="minorHAnsi"/>
                      <w:color w:val="343B30"/>
                      <w:sz w:val="22"/>
                      <w:szCs w:val="22"/>
                    </w:rPr>
                    <w:t>Consolidating performance metrics from different critical live data sources like Dynatrace, Splunk and other internal apps using Grafana Dashboards</w:t>
                  </w:r>
                  <w:r>
                    <w:rPr>
                      <w:rStyle w:val="span"/>
                      <w:rFonts w:asciiTheme="minorHAnsi" w:eastAsia="Trebuchet MS" w:hAnsiTheme="minorHAnsi" w:cstheme="minorHAnsi"/>
                      <w:color w:val="343B30"/>
                      <w:sz w:val="22"/>
                      <w:szCs w:val="22"/>
                    </w:rPr>
                    <w:t>.</w:t>
                  </w:r>
                </w:p>
                <w:p w14:paraId="7BDCA72B" w14:textId="77777777" w:rsidR="00D25B65" w:rsidRPr="00D25B65" w:rsidRDefault="00D25B65" w:rsidP="00D25B65">
                  <w:pPr>
                    <w:pStyle w:val="divdocumentulli"/>
                    <w:pBdr>
                      <w:left w:val="none" w:sz="0" w:space="0" w:color="auto"/>
                    </w:pBdr>
                    <w:spacing w:before="120" w:line="260" w:lineRule="atLeast"/>
                    <w:ind w:left="720" w:right="360"/>
                    <w:rPr>
                      <w:rStyle w:val="span"/>
                      <w:rFonts w:asciiTheme="minorHAnsi" w:eastAsia="Trebuchet MS" w:hAnsiTheme="minorHAnsi" w:cstheme="minorHAnsi"/>
                      <w:color w:val="343B30"/>
                      <w:sz w:val="22"/>
                      <w:szCs w:val="22"/>
                    </w:rPr>
                  </w:pPr>
                </w:p>
                <w:p w14:paraId="1816A02D" w14:textId="1C3AB89E" w:rsidR="00CE7DA2" w:rsidRDefault="005E1982">
                  <w:pPr>
                    <w:pStyle w:val="divdocumentsinglecolumn"/>
                    <w:spacing w:line="260" w:lineRule="atLeast"/>
                    <w:ind w:left="360" w:right="360"/>
                    <w:rPr>
                      <w:rStyle w:val="txtBold"/>
                      <w:rFonts w:asciiTheme="minorHAnsi" w:eastAsia="Trebuchet MS" w:hAnsiTheme="minorHAnsi" w:cstheme="minorHAnsi"/>
                      <w:color w:val="343B30"/>
                      <w:sz w:val="22"/>
                      <w:szCs w:val="22"/>
                    </w:rPr>
                  </w:pPr>
                  <w:r w:rsidRPr="00B05FB1">
                    <w:rPr>
                      <w:rStyle w:val="txtBold"/>
                      <w:rFonts w:asciiTheme="minorHAnsi" w:eastAsia="Trebuchet MS" w:hAnsiTheme="minorHAnsi" w:cstheme="minorHAnsi"/>
                      <w:color w:val="343B30"/>
                      <w:sz w:val="22"/>
                      <w:szCs w:val="22"/>
                    </w:rPr>
                    <w:t>Western Union</w:t>
                  </w:r>
                  <w:r w:rsidRPr="00B05FB1">
                    <w:rPr>
                      <w:rStyle w:val="divdocumentsinglecolumnpaddedline"/>
                      <w:rFonts w:asciiTheme="minorHAnsi" w:eastAsia="Trebuchet MS" w:hAnsiTheme="minorHAnsi" w:cstheme="minorHAnsi"/>
                      <w:color w:val="343B30"/>
                      <w:sz w:val="22"/>
                      <w:szCs w:val="22"/>
                    </w:rPr>
                    <w:t xml:space="preserve"> </w:t>
                  </w:r>
                  <w:r w:rsidR="00DC7C1E">
                    <w:rPr>
                      <w:rStyle w:val="span"/>
                      <w:rFonts w:asciiTheme="minorHAnsi" w:eastAsia="Trebuchet MS" w:hAnsiTheme="minorHAnsi" w:cstheme="minorHAnsi"/>
                      <w:color w:val="343B30"/>
                      <w:sz w:val="22"/>
                      <w:szCs w:val="22"/>
                    </w:rPr>
                    <w:t>–</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Ass</w:t>
                  </w:r>
                  <w:r w:rsidR="00DC7C1E">
                    <w:rPr>
                      <w:rStyle w:val="txtBold"/>
                      <w:rFonts w:asciiTheme="minorHAnsi" w:eastAsia="Trebuchet MS" w:hAnsiTheme="minorHAnsi" w:cstheme="minorHAnsi"/>
                      <w:color w:val="343B30"/>
                      <w:sz w:val="22"/>
                      <w:szCs w:val="22"/>
                    </w:rPr>
                    <w:t>o</w:t>
                  </w:r>
                  <w:r w:rsidR="00CE7DA2">
                    <w:rPr>
                      <w:rStyle w:val="txtBold"/>
                      <w:rFonts w:asciiTheme="minorHAnsi" w:eastAsia="Trebuchet MS" w:hAnsiTheme="minorHAnsi" w:cstheme="minorHAnsi"/>
                      <w:color w:val="343B30"/>
                      <w:sz w:val="22"/>
                      <w:szCs w:val="22"/>
                    </w:rPr>
                    <w:t>ciate</w:t>
                  </w:r>
                  <w:r w:rsidRPr="00B05FB1">
                    <w:rPr>
                      <w:rStyle w:val="txtBold"/>
                      <w:rFonts w:asciiTheme="minorHAnsi" w:eastAsia="Trebuchet MS" w:hAnsiTheme="minorHAnsi" w:cstheme="minorHAnsi"/>
                      <w:color w:val="343B30"/>
                      <w:sz w:val="22"/>
                      <w:szCs w:val="22"/>
                    </w:rPr>
                    <w:t xml:space="preserve"> Manager </w:t>
                  </w:r>
                  <w:r w:rsidR="00950CEF">
                    <w:rPr>
                      <w:rStyle w:val="txtBold"/>
                      <w:rFonts w:asciiTheme="minorHAnsi" w:eastAsia="Trebuchet MS" w:hAnsiTheme="minorHAnsi" w:cstheme="minorHAnsi"/>
                      <w:color w:val="343B30"/>
                      <w:sz w:val="22"/>
                      <w:szCs w:val="22"/>
                    </w:rPr>
                    <w:t xml:space="preserve">| </w:t>
                  </w:r>
                  <w:r w:rsidR="00D22DE8">
                    <w:rPr>
                      <w:rStyle w:val="txtBold"/>
                      <w:rFonts w:asciiTheme="minorHAnsi" w:eastAsia="Trebuchet MS" w:hAnsiTheme="minorHAnsi" w:cstheme="minorHAnsi"/>
                      <w:color w:val="343B30"/>
                      <w:sz w:val="22"/>
                      <w:szCs w:val="22"/>
                    </w:rPr>
                    <w:t>Performance</w:t>
                  </w:r>
                </w:p>
                <w:p w14:paraId="3060B6B0" w14:textId="30581DB7" w:rsidR="00412659" w:rsidRDefault="005E1982">
                  <w:pPr>
                    <w:pStyle w:val="divdocumentsinglecolumn"/>
                    <w:spacing w:line="260" w:lineRule="atLeast"/>
                    <w:ind w:left="360" w:right="360"/>
                    <w:rPr>
                      <w:rStyle w:val="divdocumentsinglecolumnpaddedline"/>
                      <w:rFonts w:eastAsia="Trebuchet MS"/>
                    </w:rPr>
                  </w:pP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01/2018</w:t>
                  </w:r>
                  <w:r w:rsidRPr="00B05FB1">
                    <w:rPr>
                      <w:rStyle w:val="span"/>
                      <w:rFonts w:asciiTheme="minorHAnsi" w:eastAsia="Trebuchet MS" w:hAnsiTheme="minorHAnsi" w:cstheme="minorHAnsi"/>
                      <w:color w:val="343B30"/>
                      <w:sz w:val="22"/>
                      <w:szCs w:val="22"/>
                    </w:rPr>
                    <w:t xml:space="preserve"> </w:t>
                  </w:r>
                  <w:r w:rsidR="00D25B65">
                    <w:rPr>
                      <w:rStyle w:val="span"/>
                      <w:rFonts w:asciiTheme="minorHAnsi" w:eastAsia="Trebuchet MS" w:hAnsiTheme="minorHAnsi" w:cstheme="minorHAnsi"/>
                      <w:color w:val="343B30"/>
                      <w:sz w:val="22"/>
                      <w:szCs w:val="22"/>
                    </w:rPr>
                    <w:t>–</w:t>
                  </w:r>
                  <w:r w:rsidRPr="00B05FB1">
                    <w:rPr>
                      <w:rStyle w:val="span"/>
                      <w:rFonts w:asciiTheme="minorHAnsi" w:eastAsia="Trebuchet MS" w:hAnsiTheme="minorHAnsi" w:cstheme="minorHAnsi"/>
                      <w:color w:val="343B30"/>
                      <w:sz w:val="22"/>
                      <w:szCs w:val="22"/>
                    </w:rPr>
                    <w:t xml:space="preserve"> </w:t>
                  </w:r>
                  <w:r w:rsidR="00D25B65">
                    <w:rPr>
                      <w:rStyle w:val="txtItl"/>
                      <w:rFonts w:asciiTheme="minorHAnsi" w:eastAsia="Trebuchet MS" w:hAnsiTheme="minorHAnsi" w:cstheme="minorHAnsi"/>
                      <w:color w:val="343B30"/>
                      <w:sz w:val="22"/>
                      <w:szCs w:val="22"/>
                    </w:rPr>
                    <w:t>04/2022</w:t>
                  </w:r>
                </w:p>
                <w:p w14:paraId="3F78C25B" w14:textId="77777777" w:rsidR="00D25B65" w:rsidRPr="00B05FB1" w:rsidRDefault="00D25B65">
                  <w:pPr>
                    <w:pStyle w:val="divdocumentsinglecolumn"/>
                    <w:spacing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p>
                <w:p w14:paraId="71D73E00" w14:textId="4D232A09" w:rsidR="00D25B65" w:rsidRPr="00D25B65" w:rsidRDefault="009423D9" w:rsidP="009423D9">
                  <w:pPr>
                    <w:pStyle w:val="divdocumentulli"/>
                    <w:numPr>
                      <w:ilvl w:val="0"/>
                      <w:numId w:val="5"/>
                    </w:numPr>
                    <w:spacing w:line="260" w:lineRule="atLeast"/>
                    <w:ind w:right="360"/>
                    <w:rPr>
                      <w:rStyle w:val="span"/>
                      <w:rFonts w:asciiTheme="minorHAnsi" w:eastAsia="Trebuchet MS" w:hAnsiTheme="minorHAnsi" w:cstheme="minorHAnsi"/>
                      <w:color w:val="343B30"/>
                      <w:sz w:val="22"/>
                      <w:szCs w:val="22"/>
                    </w:rPr>
                  </w:pPr>
                  <w:r w:rsidRPr="009423D9">
                    <w:rPr>
                      <w:rStyle w:val="span"/>
                      <w:rFonts w:asciiTheme="minorHAnsi" w:eastAsia="Trebuchet MS" w:hAnsiTheme="minorHAnsi" w:cstheme="minorHAnsi"/>
                      <w:color w:val="343B30"/>
                      <w:sz w:val="22"/>
                      <w:szCs w:val="22"/>
                    </w:rPr>
                    <w:t>Improving Performance maturity model for wu.com to ensure Performance, scalability and reliability of web and mobile apps</w:t>
                  </w:r>
                  <w:r>
                    <w:rPr>
                      <w:rStyle w:val="span"/>
                      <w:rFonts w:asciiTheme="minorHAnsi" w:eastAsia="Trebuchet MS" w:hAnsiTheme="minorHAnsi" w:cstheme="minorHAnsi"/>
                      <w:color w:val="343B30"/>
                      <w:sz w:val="22"/>
                      <w:szCs w:val="22"/>
                    </w:rPr>
                    <w:t>.</w:t>
                  </w:r>
                </w:p>
                <w:p w14:paraId="69727E7C" w14:textId="77777777" w:rsidR="00D25B65" w:rsidRPr="00D25B65" w:rsidRDefault="00D25B65" w:rsidP="00D25B65">
                  <w:pPr>
                    <w:pStyle w:val="divdocumentulli"/>
                    <w:numPr>
                      <w:ilvl w:val="0"/>
                      <w:numId w:val="5"/>
                    </w:numPr>
                    <w:spacing w:line="260" w:lineRule="atLeast"/>
                    <w:ind w:right="360"/>
                    <w:rPr>
                      <w:rStyle w:val="span"/>
                      <w:rFonts w:asciiTheme="minorHAnsi" w:eastAsia="Trebuchet MS" w:hAnsiTheme="minorHAnsi" w:cstheme="minorHAnsi"/>
                      <w:color w:val="343B30"/>
                      <w:sz w:val="22"/>
                      <w:szCs w:val="22"/>
                    </w:rPr>
                  </w:pPr>
                  <w:r w:rsidRPr="00D25B65">
                    <w:rPr>
                      <w:rStyle w:val="span"/>
                      <w:rFonts w:asciiTheme="minorHAnsi" w:eastAsia="Trebuchet MS" w:hAnsiTheme="minorHAnsi" w:cstheme="minorHAnsi"/>
                      <w:color w:val="343B30"/>
                      <w:sz w:val="22"/>
                      <w:szCs w:val="22"/>
                    </w:rPr>
                    <w:t>Created an internal tool that allowed for easier tracking of code deployments, increasing productivity by 15%</w:t>
                  </w:r>
                </w:p>
                <w:p w14:paraId="4ABA3F22" w14:textId="31863193" w:rsidR="006D6922" w:rsidRDefault="009423D9" w:rsidP="009423D9">
                  <w:pPr>
                    <w:pStyle w:val="divdocumentulli"/>
                    <w:numPr>
                      <w:ilvl w:val="0"/>
                      <w:numId w:val="5"/>
                    </w:numPr>
                    <w:spacing w:line="260" w:lineRule="atLeast"/>
                    <w:ind w:right="360"/>
                    <w:rPr>
                      <w:rStyle w:val="span"/>
                      <w:rFonts w:asciiTheme="minorHAnsi" w:eastAsia="Trebuchet MS" w:hAnsiTheme="minorHAnsi" w:cstheme="minorHAnsi"/>
                      <w:color w:val="343B30"/>
                      <w:sz w:val="22"/>
                      <w:szCs w:val="22"/>
                    </w:rPr>
                  </w:pPr>
                  <w:r w:rsidRPr="009423D9">
                    <w:rPr>
                      <w:rStyle w:val="span"/>
                      <w:rFonts w:asciiTheme="minorHAnsi" w:eastAsia="Trebuchet MS" w:hAnsiTheme="minorHAnsi" w:cstheme="minorHAnsi"/>
                      <w:color w:val="343B30"/>
                      <w:sz w:val="22"/>
                      <w:szCs w:val="22"/>
                    </w:rPr>
                    <w:t>Consolidating performance metrics from different critical live data sources like Dynatrace, Splunk and other internal apps using Grafana Dashboard</w:t>
                  </w:r>
                  <w:r w:rsidR="006D6922">
                    <w:rPr>
                      <w:rStyle w:val="span"/>
                      <w:rFonts w:asciiTheme="minorHAnsi" w:eastAsia="Trebuchet MS" w:hAnsiTheme="minorHAnsi" w:cstheme="minorHAnsi"/>
                      <w:color w:val="343B30"/>
                      <w:sz w:val="22"/>
                      <w:szCs w:val="22"/>
                    </w:rPr>
                    <w:t>.</w:t>
                  </w:r>
                </w:p>
                <w:p w14:paraId="442EF261" w14:textId="7FBC95A9" w:rsidR="00C93552" w:rsidRDefault="00F23D84" w:rsidP="00F23D84">
                  <w:pPr>
                    <w:pStyle w:val="divdocumentulli"/>
                    <w:numPr>
                      <w:ilvl w:val="0"/>
                      <w:numId w:val="5"/>
                    </w:numPr>
                    <w:spacing w:line="260" w:lineRule="atLeast"/>
                    <w:ind w:right="360"/>
                    <w:rPr>
                      <w:rStyle w:val="span"/>
                      <w:rFonts w:asciiTheme="minorHAnsi" w:eastAsia="Trebuchet MS" w:hAnsiTheme="minorHAnsi" w:cstheme="minorHAnsi"/>
                      <w:color w:val="343B30"/>
                      <w:sz w:val="22"/>
                      <w:szCs w:val="22"/>
                    </w:rPr>
                  </w:pPr>
                  <w:r w:rsidRPr="00F23D84">
                    <w:rPr>
                      <w:rStyle w:val="span"/>
                      <w:rFonts w:asciiTheme="minorHAnsi" w:eastAsia="Trebuchet MS" w:hAnsiTheme="minorHAnsi" w:cstheme="minorHAnsi"/>
                      <w:color w:val="343B30"/>
                      <w:sz w:val="22"/>
                      <w:szCs w:val="22"/>
                    </w:rPr>
                    <w:t>Partner with development to identify anti-patterns and create fallback experiences to critical scenarios</w:t>
                  </w:r>
                  <w:r>
                    <w:rPr>
                      <w:rStyle w:val="span"/>
                      <w:rFonts w:asciiTheme="minorHAnsi" w:eastAsia="Trebuchet MS" w:hAnsiTheme="minorHAnsi" w:cstheme="minorHAnsi"/>
                      <w:color w:val="343B30"/>
                      <w:sz w:val="22"/>
                      <w:szCs w:val="22"/>
                    </w:rPr>
                    <w:t>.</w:t>
                  </w:r>
                </w:p>
                <w:p w14:paraId="763FA8CE" w14:textId="15125369" w:rsidR="00412659" w:rsidRPr="00B05FB1" w:rsidRDefault="005E1982">
                  <w:pPr>
                    <w:pStyle w:val="divdocumentsinglecolumn"/>
                    <w:spacing w:before="200"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r w:rsidRPr="00B05FB1">
                    <w:rPr>
                      <w:rStyle w:val="txtBold"/>
                      <w:rFonts w:asciiTheme="minorHAnsi" w:eastAsia="Trebuchet MS" w:hAnsiTheme="minorHAnsi" w:cstheme="minorHAnsi"/>
                      <w:color w:val="343B30"/>
                      <w:sz w:val="22"/>
                      <w:szCs w:val="22"/>
                    </w:rPr>
                    <w:t>Mphasis</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Project Lead</w:t>
                  </w:r>
                  <w:r w:rsidRPr="00B05FB1">
                    <w:rPr>
                      <w:rStyle w:val="divdocumentsinglecolumnpaddedline"/>
                      <w:rFonts w:asciiTheme="minorHAnsi" w:eastAsia="Trebuchet MS" w:hAnsiTheme="minorHAnsi" w:cstheme="minorHAnsi"/>
                      <w:color w:val="343B30"/>
                      <w:sz w:val="22"/>
                      <w:szCs w:val="22"/>
                    </w:rPr>
                    <w:br/>
                  </w: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07/2015</w:t>
                  </w:r>
                  <w:r w:rsidRPr="00B05FB1">
                    <w:rPr>
                      <w:rStyle w:val="span"/>
                      <w:rFonts w:asciiTheme="minorHAnsi" w:eastAsia="Trebuchet MS" w:hAnsiTheme="minorHAnsi" w:cstheme="minorHAnsi"/>
                      <w:color w:val="343B30"/>
                      <w:sz w:val="22"/>
                      <w:szCs w:val="22"/>
                    </w:rPr>
                    <w:t xml:space="preserve"> - </w:t>
                  </w:r>
                  <w:r w:rsidRPr="00B05FB1">
                    <w:rPr>
                      <w:rStyle w:val="txtItl"/>
                      <w:rFonts w:asciiTheme="minorHAnsi" w:eastAsia="Trebuchet MS" w:hAnsiTheme="minorHAnsi" w:cstheme="minorHAnsi"/>
                      <w:color w:val="343B30"/>
                      <w:sz w:val="22"/>
                      <w:szCs w:val="22"/>
                    </w:rPr>
                    <w:t>01/2018</w:t>
                  </w:r>
                  <w:r w:rsidRPr="00B05FB1">
                    <w:rPr>
                      <w:rStyle w:val="divdocumentsinglecolumnpaddedline"/>
                      <w:rFonts w:asciiTheme="minorHAnsi" w:eastAsia="Trebuchet MS" w:hAnsiTheme="minorHAnsi" w:cstheme="minorHAnsi"/>
                      <w:color w:val="343B30"/>
                      <w:sz w:val="22"/>
                      <w:szCs w:val="22"/>
                    </w:rPr>
                    <w:t xml:space="preserve"> </w:t>
                  </w:r>
                </w:p>
                <w:p w14:paraId="033BEBC3" w14:textId="2D2A4B42" w:rsidR="00412659" w:rsidRPr="00701897" w:rsidRDefault="005E1982">
                  <w:pPr>
                    <w:pStyle w:val="divdocumentulli"/>
                    <w:numPr>
                      <w:ilvl w:val="0"/>
                      <w:numId w:val="6"/>
                    </w:numPr>
                    <w:spacing w:before="120"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Leading a Performance Engineering team comprised of Software engineers, support staff, outside consultants, contractors to meet strategic project objectives, and to resolve highly complex technical and performance issues that require in depth analysis and ingenuity and creativity</w:t>
                  </w:r>
                  <w:r w:rsidR="006B2758">
                    <w:rPr>
                      <w:rStyle w:val="span"/>
                      <w:rFonts w:asciiTheme="minorHAnsi" w:eastAsia="Trebuchet MS" w:hAnsiTheme="minorHAnsi" w:cstheme="minorHAnsi"/>
                      <w:color w:val="343B30"/>
                      <w:sz w:val="22"/>
                      <w:szCs w:val="22"/>
                    </w:rPr>
                    <w:t xml:space="preserve"> using </w:t>
                  </w:r>
                  <w:r w:rsidR="006B2758" w:rsidRPr="006B2758">
                    <w:rPr>
                      <w:rStyle w:val="span"/>
                      <w:rFonts w:asciiTheme="minorHAnsi" w:eastAsia="Trebuchet MS" w:hAnsiTheme="minorHAnsi" w:cstheme="minorHAnsi"/>
                      <w:b/>
                      <w:bCs/>
                      <w:color w:val="343B30"/>
                      <w:sz w:val="22"/>
                      <w:szCs w:val="22"/>
                    </w:rPr>
                    <w:t>Visual Studio and JMeter</w:t>
                  </w:r>
                </w:p>
                <w:p w14:paraId="4A95FD31" w14:textId="28704B21" w:rsidR="00701897" w:rsidRPr="00B05FB1" w:rsidRDefault="00701897">
                  <w:pPr>
                    <w:pStyle w:val="divdocumentulli"/>
                    <w:numPr>
                      <w:ilvl w:val="0"/>
                      <w:numId w:val="6"/>
                    </w:numPr>
                    <w:spacing w:before="120" w:line="260" w:lineRule="atLeast"/>
                    <w:ind w:left="600" w:right="360" w:hanging="232"/>
                    <w:rPr>
                      <w:rStyle w:val="span"/>
                      <w:rFonts w:asciiTheme="minorHAnsi" w:eastAsia="Trebuchet MS" w:hAnsiTheme="minorHAnsi" w:cstheme="minorHAnsi"/>
                      <w:color w:val="343B30"/>
                      <w:sz w:val="22"/>
                      <w:szCs w:val="22"/>
                    </w:rPr>
                  </w:pPr>
                  <w:r>
                    <w:rPr>
                      <w:rStyle w:val="span"/>
                      <w:rFonts w:asciiTheme="minorHAnsi" w:eastAsia="Trebuchet MS" w:hAnsiTheme="minorHAnsi" w:cstheme="minorHAnsi"/>
                      <w:color w:val="343B30"/>
                      <w:sz w:val="22"/>
                      <w:szCs w:val="22"/>
                    </w:rPr>
                    <w:t xml:space="preserve">Database Performance tuning of </w:t>
                  </w:r>
                  <w:r w:rsidRPr="0011495C">
                    <w:rPr>
                      <w:rStyle w:val="span"/>
                      <w:rFonts w:asciiTheme="minorHAnsi" w:eastAsia="Trebuchet MS" w:hAnsiTheme="minorHAnsi" w:cstheme="minorHAnsi"/>
                      <w:b/>
                      <w:bCs/>
                      <w:color w:val="343B30"/>
                      <w:sz w:val="22"/>
                      <w:szCs w:val="22"/>
                    </w:rPr>
                    <w:t>Oracle</w:t>
                  </w:r>
                  <w:r>
                    <w:rPr>
                      <w:rStyle w:val="span"/>
                      <w:rFonts w:asciiTheme="minorHAnsi" w:eastAsia="Trebuchet MS" w:hAnsiTheme="minorHAnsi" w:cstheme="minorHAnsi"/>
                      <w:color w:val="343B30"/>
                      <w:sz w:val="22"/>
                      <w:szCs w:val="22"/>
                    </w:rPr>
                    <w:t xml:space="preserve"> and </w:t>
                  </w:r>
                  <w:r w:rsidRPr="0011495C">
                    <w:rPr>
                      <w:rStyle w:val="span"/>
                      <w:rFonts w:asciiTheme="minorHAnsi" w:eastAsia="Trebuchet MS" w:hAnsiTheme="minorHAnsi" w:cstheme="minorHAnsi"/>
                      <w:b/>
                      <w:bCs/>
                      <w:color w:val="343B30"/>
                      <w:sz w:val="22"/>
                      <w:szCs w:val="22"/>
                    </w:rPr>
                    <w:t>DB2</w:t>
                  </w:r>
                  <w:r>
                    <w:rPr>
                      <w:rStyle w:val="span"/>
                      <w:rFonts w:asciiTheme="minorHAnsi" w:eastAsia="Trebuchet MS" w:hAnsiTheme="minorHAnsi" w:cstheme="minorHAnsi"/>
                      <w:color w:val="343B30"/>
                      <w:sz w:val="22"/>
                      <w:szCs w:val="22"/>
                    </w:rPr>
                    <w:t>.</w:t>
                  </w:r>
                </w:p>
                <w:p w14:paraId="2CD0544F" w14:textId="77777777" w:rsidR="00412659" w:rsidRPr="00B05FB1" w:rsidRDefault="005E1982">
                  <w:pPr>
                    <w:pStyle w:val="divdocumentsinglecolumn"/>
                    <w:spacing w:before="200"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r w:rsidRPr="00B05FB1">
                    <w:rPr>
                      <w:rStyle w:val="txtBold"/>
                      <w:rFonts w:asciiTheme="minorHAnsi" w:eastAsia="Trebuchet MS" w:hAnsiTheme="minorHAnsi" w:cstheme="minorHAnsi"/>
                      <w:color w:val="343B30"/>
                      <w:sz w:val="22"/>
                      <w:szCs w:val="22"/>
                    </w:rPr>
                    <w:lastRenderedPageBreak/>
                    <w:t>Courion</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Senior Performance Engineer</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inglecolumnpaddedline"/>
                      <w:rFonts w:asciiTheme="minorHAnsi" w:eastAsia="Trebuchet MS" w:hAnsiTheme="minorHAnsi" w:cstheme="minorHAnsi"/>
                      <w:color w:val="343B30"/>
                      <w:sz w:val="22"/>
                      <w:szCs w:val="22"/>
                    </w:rPr>
                    <w:br/>
                  </w: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06/2014</w:t>
                  </w:r>
                  <w:r w:rsidRPr="00B05FB1">
                    <w:rPr>
                      <w:rStyle w:val="span"/>
                      <w:rFonts w:asciiTheme="minorHAnsi" w:eastAsia="Trebuchet MS" w:hAnsiTheme="minorHAnsi" w:cstheme="minorHAnsi"/>
                      <w:color w:val="343B30"/>
                      <w:sz w:val="22"/>
                      <w:szCs w:val="22"/>
                    </w:rPr>
                    <w:t xml:space="preserve"> - </w:t>
                  </w:r>
                  <w:r w:rsidRPr="00B05FB1">
                    <w:rPr>
                      <w:rStyle w:val="txtItl"/>
                      <w:rFonts w:asciiTheme="minorHAnsi" w:eastAsia="Trebuchet MS" w:hAnsiTheme="minorHAnsi" w:cstheme="minorHAnsi"/>
                      <w:color w:val="343B30"/>
                      <w:sz w:val="22"/>
                      <w:szCs w:val="22"/>
                    </w:rPr>
                    <w:t>07/2015</w:t>
                  </w:r>
                  <w:r w:rsidRPr="00B05FB1">
                    <w:rPr>
                      <w:rStyle w:val="divdocumentsinglecolumnpaddedline"/>
                      <w:rFonts w:asciiTheme="minorHAnsi" w:eastAsia="Trebuchet MS" w:hAnsiTheme="minorHAnsi" w:cstheme="minorHAnsi"/>
                      <w:color w:val="343B30"/>
                      <w:sz w:val="22"/>
                      <w:szCs w:val="22"/>
                    </w:rPr>
                    <w:t xml:space="preserve"> </w:t>
                  </w:r>
                </w:p>
                <w:p w14:paraId="4F3F2495" w14:textId="77777777" w:rsidR="00412659" w:rsidRPr="00B05FB1" w:rsidRDefault="005E1982">
                  <w:pPr>
                    <w:pStyle w:val="divdocumentulli"/>
                    <w:numPr>
                      <w:ilvl w:val="0"/>
                      <w:numId w:val="7"/>
                    </w:numPr>
                    <w:spacing w:before="120"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Worked closely with software development and testing team members to design and develop robust web solutions to meet client requirements for functionality, scalability and performance</w:t>
                  </w:r>
                </w:p>
                <w:p w14:paraId="446B365B" w14:textId="77777777" w:rsidR="00412659" w:rsidRPr="00B05FB1" w:rsidRDefault="005E1982">
                  <w:pPr>
                    <w:pStyle w:val="divdocumentulli"/>
                    <w:numPr>
                      <w:ilvl w:val="0"/>
                      <w:numId w:val="7"/>
                    </w:numPr>
                    <w:spacing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 xml:space="preserve">Developed load test scripts in </w:t>
                  </w:r>
                  <w:r w:rsidRPr="00B05FB1">
                    <w:rPr>
                      <w:rStyle w:val="Strong1"/>
                      <w:rFonts w:asciiTheme="minorHAnsi" w:eastAsia="Trebuchet MS" w:hAnsiTheme="minorHAnsi" w:cstheme="minorHAnsi"/>
                      <w:b/>
                      <w:bCs/>
                      <w:color w:val="343B30"/>
                      <w:sz w:val="22"/>
                      <w:szCs w:val="22"/>
                    </w:rPr>
                    <w:t>LoadRunner</w:t>
                  </w:r>
                  <w:r w:rsidRPr="00B05FB1">
                    <w:rPr>
                      <w:rStyle w:val="span"/>
                      <w:rFonts w:asciiTheme="minorHAnsi" w:eastAsia="Trebuchet MS" w:hAnsiTheme="minorHAnsi" w:cstheme="minorHAnsi"/>
                      <w:color w:val="343B30"/>
                      <w:sz w:val="22"/>
                      <w:szCs w:val="22"/>
                    </w:rPr>
                    <w:t xml:space="preserve">, </w:t>
                  </w:r>
                  <w:r w:rsidRPr="00B05FB1">
                    <w:rPr>
                      <w:rStyle w:val="Strong1"/>
                      <w:rFonts w:asciiTheme="minorHAnsi" w:eastAsia="Trebuchet MS" w:hAnsiTheme="minorHAnsi" w:cstheme="minorHAnsi"/>
                      <w:b/>
                      <w:bCs/>
                      <w:color w:val="343B30"/>
                      <w:sz w:val="22"/>
                      <w:szCs w:val="22"/>
                    </w:rPr>
                    <w:t xml:space="preserve">Jmeter </w:t>
                  </w:r>
                  <w:r w:rsidRPr="00B05FB1">
                    <w:rPr>
                      <w:rStyle w:val="span"/>
                      <w:rFonts w:asciiTheme="minorHAnsi" w:eastAsia="Trebuchet MS" w:hAnsiTheme="minorHAnsi" w:cstheme="minorHAnsi"/>
                      <w:color w:val="343B30"/>
                      <w:sz w:val="22"/>
                      <w:szCs w:val="22"/>
                    </w:rPr>
                    <w:t xml:space="preserve">and </w:t>
                  </w:r>
                  <w:r w:rsidRPr="00B05FB1">
                    <w:rPr>
                      <w:rStyle w:val="Strong1"/>
                      <w:rFonts w:asciiTheme="minorHAnsi" w:eastAsia="Trebuchet MS" w:hAnsiTheme="minorHAnsi" w:cstheme="minorHAnsi"/>
                      <w:b/>
                      <w:bCs/>
                      <w:color w:val="343B30"/>
                      <w:sz w:val="22"/>
                      <w:szCs w:val="22"/>
                    </w:rPr>
                    <w:t xml:space="preserve">Gatling </w:t>
                  </w:r>
                  <w:r w:rsidRPr="00B05FB1">
                    <w:rPr>
                      <w:rStyle w:val="span"/>
                      <w:rFonts w:asciiTheme="minorHAnsi" w:eastAsia="Trebuchet MS" w:hAnsiTheme="minorHAnsi" w:cstheme="minorHAnsi"/>
                      <w:color w:val="343B30"/>
                      <w:sz w:val="22"/>
                      <w:szCs w:val="22"/>
                    </w:rPr>
                    <w:t>for filling in urgent project &amp; resource needs</w:t>
                  </w:r>
                </w:p>
                <w:p w14:paraId="60110CCF" w14:textId="29DB7B91" w:rsidR="00412659" w:rsidRPr="00B05FB1" w:rsidRDefault="005E1982">
                  <w:pPr>
                    <w:pStyle w:val="divdocumentsinglecolumn"/>
                    <w:spacing w:before="200"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r w:rsidRPr="00B05FB1">
                    <w:rPr>
                      <w:rStyle w:val="txtBold"/>
                      <w:rFonts w:asciiTheme="minorHAnsi" w:eastAsia="Trebuchet MS" w:hAnsiTheme="minorHAnsi" w:cstheme="minorHAnsi"/>
                      <w:color w:val="343B30"/>
                      <w:sz w:val="22"/>
                      <w:szCs w:val="22"/>
                    </w:rPr>
                    <w:t>Fiserv</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Test Analyst</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inglecolumnpaddedline"/>
                      <w:rFonts w:asciiTheme="minorHAnsi" w:eastAsia="Trebuchet MS" w:hAnsiTheme="minorHAnsi" w:cstheme="minorHAnsi"/>
                      <w:color w:val="343B30"/>
                      <w:sz w:val="22"/>
                      <w:szCs w:val="22"/>
                    </w:rPr>
                    <w:br/>
                  </w: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03/2013</w:t>
                  </w:r>
                  <w:r w:rsidRPr="00B05FB1">
                    <w:rPr>
                      <w:rStyle w:val="span"/>
                      <w:rFonts w:asciiTheme="minorHAnsi" w:eastAsia="Trebuchet MS" w:hAnsiTheme="minorHAnsi" w:cstheme="minorHAnsi"/>
                      <w:color w:val="343B30"/>
                      <w:sz w:val="22"/>
                      <w:szCs w:val="22"/>
                    </w:rPr>
                    <w:t xml:space="preserve"> - </w:t>
                  </w:r>
                  <w:r w:rsidRPr="00B05FB1">
                    <w:rPr>
                      <w:rStyle w:val="txtItl"/>
                      <w:rFonts w:asciiTheme="minorHAnsi" w:eastAsia="Trebuchet MS" w:hAnsiTheme="minorHAnsi" w:cstheme="minorHAnsi"/>
                      <w:color w:val="343B30"/>
                      <w:sz w:val="22"/>
                      <w:szCs w:val="22"/>
                    </w:rPr>
                    <w:t>06/2014</w:t>
                  </w:r>
                  <w:r w:rsidRPr="00B05FB1">
                    <w:rPr>
                      <w:rStyle w:val="divdocumentsinglecolumnpaddedline"/>
                      <w:rFonts w:asciiTheme="minorHAnsi" w:eastAsia="Trebuchet MS" w:hAnsiTheme="minorHAnsi" w:cstheme="minorHAnsi"/>
                      <w:color w:val="343B30"/>
                      <w:sz w:val="22"/>
                      <w:szCs w:val="22"/>
                    </w:rPr>
                    <w:t xml:space="preserve"> </w:t>
                  </w:r>
                </w:p>
                <w:p w14:paraId="0925538B" w14:textId="77777777" w:rsidR="00412659" w:rsidRPr="00B05FB1" w:rsidRDefault="005E1982">
                  <w:pPr>
                    <w:pStyle w:val="divdocumentulli"/>
                    <w:numPr>
                      <w:ilvl w:val="0"/>
                      <w:numId w:val="8"/>
                    </w:numPr>
                    <w:spacing w:before="120"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 xml:space="preserve">Automated </w:t>
                  </w:r>
                  <w:r w:rsidRPr="00B05FB1">
                    <w:rPr>
                      <w:rStyle w:val="Strong1"/>
                      <w:rFonts w:asciiTheme="minorHAnsi" w:eastAsia="Trebuchet MS" w:hAnsiTheme="minorHAnsi" w:cstheme="minorHAnsi"/>
                      <w:b/>
                      <w:bCs/>
                      <w:color w:val="343B30"/>
                      <w:sz w:val="22"/>
                      <w:szCs w:val="22"/>
                    </w:rPr>
                    <w:t xml:space="preserve">accessibility testing </w:t>
                  </w:r>
                  <w:r w:rsidRPr="00B05FB1">
                    <w:rPr>
                      <w:rStyle w:val="span"/>
                      <w:rFonts w:asciiTheme="minorHAnsi" w:eastAsia="Trebuchet MS" w:hAnsiTheme="minorHAnsi" w:cstheme="minorHAnsi"/>
                      <w:color w:val="343B30"/>
                      <w:sz w:val="22"/>
                      <w:szCs w:val="22"/>
                    </w:rPr>
                    <w:t xml:space="preserve">(done manually earlier) using Coded UI and </w:t>
                  </w:r>
                  <w:r w:rsidRPr="00B05FB1">
                    <w:rPr>
                      <w:rStyle w:val="Strong1"/>
                      <w:rFonts w:asciiTheme="minorHAnsi" w:eastAsia="Trebuchet MS" w:hAnsiTheme="minorHAnsi" w:cstheme="minorHAnsi"/>
                      <w:b/>
                      <w:bCs/>
                      <w:color w:val="343B30"/>
                      <w:sz w:val="22"/>
                      <w:szCs w:val="22"/>
                    </w:rPr>
                    <w:t>CUITe framework.</w:t>
                  </w:r>
                </w:p>
                <w:p w14:paraId="7802B603" w14:textId="77777777" w:rsidR="00412659" w:rsidRPr="00B05FB1" w:rsidRDefault="005E1982">
                  <w:pPr>
                    <w:pStyle w:val="divdocumentulli"/>
                    <w:numPr>
                      <w:ilvl w:val="0"/>
                      <w:numId w:val="8"/>
                    </w:numPr>
                    <w:spacing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Innovated solutions to improve performance engineering effectiveness</w:t>
                  </w:r>
                </w:p>
                <w:p w14:paraId="1B0D8BFA" w14:textId="01986768" w:rsidR="00412659" w:rsidRPr="00B05FB1" w:rsidRDefault="005E1982">
                  <w:pPr>
                    <w:pStyle w:val="divdocumentsinglecolumn"/>
                    <w:spacing w:before="200"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r w:rsidRPr="00B05FB1">
                    <w:rPr>
                      <w:rStyle w:val="txtBold"/>
                      <w:rFonts w:asciiTheme="minorHAnsi" w:eastAsia="Trebuchet MS" w:hAnsiTheme="minorHAnsi" w:cstheme="minorHAnsi"/>
                      <w:color w:val="343B30"/>
                      <w:sz w:val="22"/>
                      <w:szCs w:val="22"/>
                    </w:rPr>
                    <w:t>PTC Corp</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Senior QA Specialist</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inglecolumnpaddedline"/>
                      <w:rFonts w:asciiTheme="minorHAnsi" w:eastAsia="Trebuchet MS" w:hAnsiTheme="minorHAnsi" w:cstheme="minorHAnsi"/>
                      <w:color w:val="343B30"/>
                      <w:sz w:val="22"/>
                      <w:szCs w:val="22"/>
                    </w:rPr>
                    <w:br/>
                  </w: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09/2011</w:t>
                  </w:r>
                  <w:r w:rsidRPr="00B05FB1">
                    <w:rPr>
                      <w:rStyle w:val="span"/>
                      <w:rFonts w:asciiTheme="minorHAnsi" w:eastAsia="Trebuchet MS" w:hAnsiTheme="minorHAnsi" w:cstheme="minorHAnsi"/>
                      <w:color w:val="343B30"/>
                      <w:sz w:val="22"/>
                      <w:szCs w:val="22"/>
                    </w:rPr>
                    <w:t xml:space="preserve"> - </w:t>
                  </w:r>
                  <w:r w:rsidRPr="00B05FB1">
                    <w:rPr>
                      <w:rStyle w:val="txtItl"/>
                      <w:rFonts w:asciiTheme="minorHAnsi" w:eastAsia="Trebuchet MS" w:hAnsiTheme="minorHAnsi" w:cstheme="minorHAnsi"/>
                      <w:color w:val="343B30"/>
                      <w:sz w:val="22"/>
                      <w:szCs w:val="22"/>
                    </w:rPr>
                    <w:t>03/2013</w:t>
                  </w:r>
                  <w:r w:rsidRPr="00B05FB1">
                    <w:rPr>
                      <w:rStyle w:val="divdocumentsinglecolumnpaddedline"/>
                      <w:rFonts w:asciiTheme="minorHAnsi" w:eastAsia="Trebuchet MS" w:hAnsiTheme="minorHAnsi" w:cstheme="minorHAnsi"/>
                      <w:color w:val="343B30"/>
                      <w:sz w:val="22"/>
                      <w:szCs w:val="22"/>
                    </w:rPr>
                    <w:t xml:space="preserve"> </w:t>
                  </w:r>
                </w:p>
                <w:p w14:paraId="71BFA519" w14:textId="77777777" w:rsidR="00412659" w:rsidRPr="00B05FB1" w:rsidRDefault="005E1982">
                  <w:pPr>
                    <w:pStyle w:val="divdocumentulli"/>
                    <w:numPr>
                      <w:ilvl w:val="0"/>
                      <w:numId w:val="9"/>
                    </w:numPr>
                    <w:spacing w:before="120"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Defining, designing, creating, &amp; executing performance tests, including load, volume, stress, endurance and scalability tests</w:t>
                  </w:r>
                </w:p>
                <w:p w14:paraId="602DA186" w14:textId="77777777" w:rsidR="00412659" w:rsidRPr="00B05FB1" w:rsidRDefault="005E1982">
                  <w:pPr>
                    <w:pStyle w:val="divdocumentsinglecolumn"/>
                    <w:spacing w:before="200"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r w:rsidRPr="00B05FB1">
                    <w:rPr>
                      <w:rStyle w:val="txtBold"/>
                      <w:rFonts w:asciiTheme="minorHAnsi" w:eastAsia="Trebuchet MS" w:hAnsiTheme="minorHAnsi" w:cstheme="minorHAnsi"/>
                      <w:color w:val="343B30"/>
                      <w:sz w:val="22"/>
                      <w:szCs w:val="22"/>
                    </w:rPr>
                    <w:t>Amdocs</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Performance Tester</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inglecolumnpaddedline"/>
                      <w:rFonts w:asciiTheme="minorHAnsi" w:eastAsia="Trebuchet MS" w:hAnsiTheme="minorHAnsi" w:cstheme="minorHAnsi"/>
                      <w:color w:val="343B30"/>
                      <w:sz w:val="22"/>
                      <w:szCs w:val="22"/>
                    </w:rPr>
                    <w:br/>
                  </w: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07/2010</w:t>
                  </w:r>
                  <w:r w:rsidRPr="00B05FB1">
                    <w:rPr>
                      <w:rStyle w:val="span"/>
                      <w:rFonts w:asciiTheme="minorHAnsi" w:eastAsia="Trebuchet MS" w:hAnsiTheme="minorHAnsi" w:cstheme="minorHAnsi"/>
                      <w:color w:val="343B30"/>
                      <w:sz w:val="22"/>
                      <w:szCs w:val="22"/>
                    </w:rPr>
                    <w:t xml:space="preserve"> - </w:t>
                  </w:r>
                  <w:r w:rsidRPr="00B05FB1">
                    <w:rPr>
                      <w:rStyle w:val="txtItl"/>
                      <w:rFonts w:asciiTheme="minorHAnsi" w:eastAsia="Trebuchet MS" w:hAnsiTheme="minorHAnsi" w:cstheme="minorHAnsi"/>
                      <w:color w:val="343B30"/>
                      <w:sz w:val="22"/>
                      <w:szCs w:val="22"/>
                    </w:rPr>
                    <w:t>03/2011</w:t>
                  </w:r>
                  <w:r w:rsidRPr="00B05FB1">
                    <w:rPr>
                      <w:rStyle w:val="divdocumentsinglecolumnpaddedline"/>
                      <w:rFonts w:asciiTheme="minorHAnsi" w:eastAsia="Trebuchet MS" w:hAnsiTheme="minorHAnsi" w:cstheme="minorHAnsi"/>
                      <w:color w:val="343B30"/>
                      <w:sz w:val="22"/>
                      <w:szCs w:val="22"/>
                    </w:rPr>
                    <w:t xml:space="preserve"> </w:t>
                  </w:r>
                </w:p>
                <w:p w14:paraId="519A6BD1" w14:textId="77777777" w:rsidR="00412659" w:rsidRPr="00B05FB1" w:rsidRDefault="005E1982">
                  <w:pPr>
                    <w:pStyle w:val="divdocumentulli"/>
                    <w:numPr>
                      <w:ilvl w:val="0"/>
                      <w:numId w:val="10"/>
                    </w:numPr>
                    <w:spacing w:before="120"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Created load test scripts using different protocols that included Web (http/html), AJAX True Client, Mobile, Web services and explore on new protocol</w:t>
                  </w:r>
                </w:p>
                <w:p w14:paraId="2C271E79" w14:textId="77777777" w:rsidR="00412659" w:rsidRPr="00B05FB1" w:rsidRDefault="005E1982">
                  <w:pPr>
                    <w:pStyle w:val="divdocumentsinglecolumn"/>
                    <w:spacing w:before="200" w:line="260" w:lineRule="atLeast"/>
                    <w:ind w:left="360" w:right="360"/>
                    <w:rPr>
                      <w:rStyle w:val="divdocumentparentContainerright-boxlast-box"/>
                      <w:rFonts w:asciiTheme="minorHAnsi" w:eastAsia="Trebuchet MS" w:hAnsiTheme="minorHAnsi" w:cstheme="minorHAnsi"/>
                      <w:color w:val="343B30"/>
                      <w:sz w:val="22"/>
                      <w:szCs w:val="22"/>
                      <w:shd w:val="clear" w:color="auto" w:fill="auto"/>
                    </w:rPr>
                  </w:pPr>
                  <w:r w:rsidRPr="00B05FB1">
                    <w:rPr>
                      <w:rStyle w:val="txtBold"/>
                      <w:rFonts w:asciiTheme="minorHAnsi" w:eastAsia="Trebuchet MS" w:hAnsiTheme="minorHAnsi" w:cstheme="minorHAnsi"/>
                      <w:color w:val="343B30"/>
                      <w:sz w:val="22"/>
                      <w:szCs w:val="22"/>
                    </w:rPr>
                    <w:t>Eclipsys India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 xml:space="preserve">- </w:t>
                  </w:r>
                  <w:r w:rsidRPr="00B05FB1">
                    <w:rPr>
                      <w:rStyle w:val="txtBold"/>
                      <w:rFonts w:asciiTheme="minorHAnsi" w:eastAsia="Trebuchet MS" w:hAnsiTheme="minorHAnsi" w:cstheme="minorHAnsi"/>
                      <w:color w:val="343B30"/>
                      <w:sz w:val="22"/>
                      <w:szCs w:val="22"/>
                    </w:rPr>
                    <w:t>Associate Test Engineer</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inglecolumnpaddedline"/>
                      <w:rFonts w:asciiTheme="minorHAnsi" w:eastAsia="Trebuchet MS" w:hAnsiTheme="minorHAnsi" w:cstheme="minorHAnsi"/>
                      <w:color w:val="343B30"/>
                      <w:sz w:val="22"/>
                      <w:szCs w:val="22"/>
                    </w:rPr>
                    <w:br/>
                  </w:r>
                  <w:r w:rsidRPr="00B05FB1">
                    <w:rPr>
                      <w:rStyle w:val="txtItl"/>
                      <w:rFonts w:asciiTheme="minorHAnsi" w:eastAsia="Trebuchet MS" w:hAnsiTheme="minorHAnsi" w:cstheme="minorHAnsi"/>
                      <w:color w:val="343B30"/>
                      <w:sz w:val="22"/>
                      <w:szCs w:val="22"/>
                    </w:rPr>
                    <w:t>Pune</w:t>
                  </w:r>
                  <w:r w:rsidRPr="00B05FB1">
                    <w:rPr>
                      <w:rStyle w:val="span"/>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Maharashtra</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divdocumentseptr"/>
                      <w:rFonts w:asciiTheme="minorHAnsi" w:eastAsia="Trebuchet MS" w:hAnsiTheme="minorHAnsi" w:cstheme="minorHAnsi"/>
                      <w:color w:val="343B30"/>
                      <w:sz w:val="22"/>
                      <w:szCs w:val="22"/>
                    </w:rPr>
                    <w:t> • </w:t>
                  </w:r>
                  <w:r w:rsidRPr="00B05FB1">
                    <w:rPr>
                      <w:rStyle w:val="divdocumentsinglecolumnpaddedline"/>
                      <w:rFonts w:asciiTheme="minorHAnsi" w:eastAsia="Trebuchet MS" w:hAnsiTheme="minorHAnsi" w:cstheme="minorHAnsi"/>
                      <w:color w:val="343B30"/>
                      <w:sz w:val="22"/>
                      <w:szCs w:val="22"/>
                    </w:rPr>
                    <w:t xml:space="preserve"> </w:t>
                  </w:r>
                  <w:r w:rsidRPr="00B05FB1">
                    <w:rPr>
                      <w:rStyle w:val="txtItl"/>
                      <w:rFonts w:asciiTheme="minorHAnsi" w:eastAsia="Trebuchet MS" w:hAnsiTheme="minorHAnsi" w:cstheme="minorHAnsi"/>
                      <w:color w:val="343B30"/>
                      <w:sz w:val="22"/>
                      <w:szCs w:val="22"/>
                    </w:rPr>
                    <w:t>11/2008</w:t>
                  </w:r>
                  <w:r w:rsidRPr="00B05FB1">
                    <w:rPr>
                      <w:rStyle w:val="span"/>
                      <w:rFonts w:asciiTheme="minorHAnsi" w:eastAsia="Trebuchet MS" w:hAnsiTheme="minorHAnsi" w:cstheme="minorHAnsi"/>
                      <w:color w:val="343B30"/>
                      <w:sz w:val="22"/>
                      <w:szCs w:val="22"/>
                    </w:rPr>
                    <w:t xml:space="preserve"> - </w:t>
                  </w:r>
                  <w:r w:rsidRPr="00B05FB1">
                    <w:rPr>
                      <w:rStyle w:val="txtItl"/>
                      <w:rFonts w:asciiTheme="minorHAnsi" w:eastAsia="Trebuchet MS" w:hAnsiTheme="minorHAnsi" w:cstheme="minorHAnsi"/>
                      <w:color w:val="343B30"/>
                      <w:sz w:val="22"/>
                      <w:szCs w:val="22"/>
                    </w:rPr>
                    <w:t>07/2010</w:t>
                  </w:r>
                  <w:r w:rsidRPr="00B05FB1">
                    <w:rPr>
                      <w:rStyle w:val="divdocumentsinglecolumnpaddedline"/>
                      <w:rFonts w:asciiTheme="minorHAnsi" w:eastAsia="Trebuchet MS" w:hAnsiTheme="minorHAnsi" w:cstheme="minorHAnsi"/>
                      <w:color w:val="343B30"/>
                      <w:sz w:val="22"/>
                      <w:szCs w:val="22"/>
                    </w:rPr>
                    <w:t xml:space="preserve"> </w:t>
                  </w:r>
                </w:p>
                <w:p w14:paraId="73C8D0DC" w14:textId="063108B6" w:rsidR="00412659" w:rsidRPr="00B05FB1" w:rsidRDefault="005E1982">
                  <w:pPr>
                    <w:pStyle w:val="divdocumentulli"/>
                    <w:numPr>
                      <w:ilvl w:val="0"/>
                      <w:numId w:val="11"/>
                    </w:numPr>
                    <w:spacing w:before="120"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Enhancing the scripts by creating/implementing Parameterization,</w:t>
                  </w:r>
                  <w:r w:rsidR="007C5841" w:rsidRPr="00B05FB1">
                    <w:rPr>
                      <w:rStyle w:val="span"/>
                      <w:rFonts w:asciiTheme="minorHAnsi" w:eastAsia="Trebuchet MS" w:hAnsiTheme="minorHAnsi" w:cstheme="minorHAnsi"/>
                      <w:color w:val="343B30"/>
                      <w:sz w:val="22"/>
                      <w:szCs w:val="22"/>
                    </w:rPr>
                    <w:t xml:space="preserve"> </w:t>
                  </w:r>
                  <w:r w:rsidRPr="00B05FB1">
                    <w:rPr>
                      <w:rStyle w:val="span"/>
                      <w:rFonts w:asciiTheme="minorHAnsi" w:eastAsia="Trebuchet MS" w:hAnsiTheme="minorHAnsi" w:cstheme="minorHAnsi"/>
                      <w:color w:val="343B30"/>
                      <w:sz w:val="22"/>
                      <w:szCs w:val="22"/>
                    </w:rPr>
                    <w:t>Checkpoints, Transactions, Reusable functions &amp; Correlations, Actions/Blocks, Iterations, Pacing &amp; Think Time</w:t>
                  </w:r>
                </w:p>
                <w:p w14:paraId="7A017E01" w14:textId="77777777" w:rsidR="00412659" w:rsidRPr="00B05FB1" w:rsidRDefault="005E1982">
                  <w:pPr>
                    <w:pStyle w:val="divdocumentulli"/>
                    <w:numPr>
                      <w:ilvl w:val="0"/>
                      <w:numId w:val="11"/>
                    </w:numPr>
                    <w:spacing w:line="260" w:lineRule="atLeast"/>
                    <w:ind w:left="600" w:right="360" w:hanging="232"/>
                    <w:rPr>
                      <w:rStyle w:val="span"/>
                      <w:rFonts w:asciiTheme="minorHAnsi" w:eastAsia="Trebuchet MS" w:hAnsiTheme="minorHAnsi" w:cstheme="minorHAnsi"/>
                      <w:color w:val="343B30"/>
                      <w:sz w:val="22"/>
                      <w:szCs w:val="22"/>
                    </w:rPr>
                  </w:pPr>
                  <w:r w:rsidRPr="00B05FB1">
                    <w:rPr>
                      <w:rStyle w:val="span"/>
                      <w:rFonts w:asciiTheme="minorHAnsi" w:eastAsia="Trebuchet MS" w:hAnsiTheme="minorHAnsi" w:cstheme="minorHAnsi"/>
                      <w:color w:val="343B30"/>
                      <w:sz w:val="22"/>
                      <w:szCs w:val="22"/>
                    </w:rPr>
                    <w:t>Test Execution &amp; Test Monitoring</w:t>
                  </w:r>
                </w:p>
              </w:tc>
            </w:tr>
          </w:tbl>
          <w:p w14:paraId="4B4636D5" w14:textId="77777777" w:rsidR="00412659" w:rsidRDefault="00412659"/>
        </w:tc>
      </w:tr>
    </w:tbl>
    <w:p w14:paraId="5CCE27E6" w14:textId="77777777" w:rsidR="00412659" w:rsidRDefault="005E1982">
      <w:pPr>
        <w:spacing w:line="20" w:lineRule="auto"/>
      </w:pPr>
      <w:r>
        <w:rPr>
          <w:color w:val="FFFFFF"/>
          <w:sz w:val="2"/>
        </w:rPr>
        <w:lastRenderedPageBreak/>
        <w:t>.</w:t>
      </w:r>
    </w:p>
    <w:sectPr w:rsidR="00412659">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BF36306A">
      <w:start w:val="1"/>
      <w:numFmt w:val="bullet"/>
      <w:lvlText w:val=""/>
      <w:lvlJc w:val="left"/>
      <w:pPr>
        <w:ind w:left="720" w:hanging="360"/>
      </w:pPr>
      <w:rPr>
        <w:rFonts w:ascii="Symbol" w:hAnsi="Symbol"/>
      </w:rPr>
    </w:lvl>
    <w:lvl w:ilvl="1" w:tplc="DEECAF08">
      <w:start w:val="1"/>
      <w:numFmt w:val="bullet"/>
      <w:lvlText w:val="o"/>
      <w:lvlJc w:val="left"/>
      <w:pPr>
        <w:tabs>
          <w:tab w:val="num" w:pos="1440"/>
        </w:tabs>
        <w:ind w:left="1440" w:hanging="360"/>
      </w:pPr>
      <w:rPr>
        <w:rFonts w:ascii="Courier New" w:hAnsi="Courier New"/>
      </w:rPr>
    </w:lvl>
    <w:lvl w:ilvl="2" w:tplc="4CF4B9EC">
      <w:start w:val="1"/>
      <w:numFmt w:val="bullet"/>
      <w:lvlText w:val=""/>
      <w:lvlJc w:val="left"/>
      <w:pPr>
        <w:tabs>
          <w:tab w:val="num" w:pos="2160"/>
        </w:tabs>
        <w:ind w:left="2160" w:hanging="360"/>
      </w:pPr>
      <w:rPr>
        <w:rFonts w:ascii="Wingdings" w:hAnsi="Wingdings"/>
      </w:rPr>
    </w:lvl>
    <w:lvl w:ilvl="3" w:tplc="1E503A66">
      <w:start w:val="1"/>
      <w:numFmt w:val="bullet"/>
      <w:lvlText w:val=""/>
      <w:lvlJc w:val="left"/>
      <w:pPr>
        <w:tabs>
          <w:tab w:val="num" w:pos="2880"/>
        </w:tabs>
        <w:ind w:left="2880" w:hanging="360"/>
      </w:pPr>
      <w:rPr>
        <w:rFonts w:ascii="Symbol" w:hAnsi="Symbol"/>
      </w:rPr>
    </w:lvl>
    <w:lvl w:ilvl="4" w:tplc="DDE66052">
      <w:start w:val="1"/>
      <w:numFmt w:val="bullet"/>
      <w:lvlText w:val="o"/>
      <w:lvlJc w:val="left"/>
      <w:pPr>
        <w:tabs>
          <w:tab w:val="num" w:pos="3600"/>
        </w:tabs>
        <w:ind w:left="3600" w:hanging="360"/>
      </w:pPr>
      <w:rPr>
        <w:rFonts w:ascii="Courier New" w:hAnsi="Courier New"/>
      </w:rPr>
    </w:lvl>
    <w:lvl w:ilvl="5" w:tplc="9C060594">
      <w:start w:val="1"/>
      <w:numFmt w:val="bullet"/>
      <w:lvlText w:val=""/>
      <w:lvlJc w:val="left"/>
      <w:pPr>
        <w:tabs>
          <w:tab w:val="num" w:pos="4320"/>
        </w:tabs>
        <w:ind w:left="4320" w:hanging="360"/>
      </w:pPr>
      <w:rPr>
        <w:rFonts w:ascii="Wingdings" w:hAnsi="Wingdings"/>
      </w:rPr>
    </w:lvl>
    <w:lvl w:ilvl="6" w:tplc="6E3ED96C">
      <w:start w:val="1"/>
      <w:numFmt w:val="bullet"/>
      <w:lvlText w:val=""/>
      <w:lvlJc w:val="left"/>
      <w:pPr>
        <w:tabs>
          <w:tab w:val="num" w:pos="5040"/>
        </w:tabs>
        <w:ind w:left="5040" w:hanging="360"/>
      </w:pPr>
      <w:rPr>
        <w:rFonts w:ascii="Symbol" w:hAnsi="Symbol"/>
      </w:rPr>
    </w:lvl>
    <w:lvl w:ilvl="7" w:tplc="81BC8EC8">
      <w:start w:val="1"/>
      <w:numFmt w:val="bullet"/>
      <w:lvlText w:val="o"/>
      <w:lvlJc w:val="left"/>
      <w:pPr>
        <w:tabs>
          <w:tab w:val="num" w:pos="5760"/>
        </w:tabs>
        <w:ind w:left="5760" w:hanging="360"/>
      </w:pPr>
      <w:rPr>
        <w:rFonts w:ascii="Courier New" w:hAnsi="Courier New"/>
      </w:rPr>
    </w:lvl>
    <w:lvl w:ilvl="8" w:tplc="F15CEE06">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9E0A8C4">
      <w:start w:val="1"/>
      <w:numFmt w:val="bullet"/>
      <w:lvlText w:val=""/>
      <w:lvlJc w:val="left"/>
      <w:pPr>
        <w:ind w:left="720" w:hanging="360"/>
      </w:pPr>
      <w:rPr>
        <w:rFonts w:ascii="Symbol" w:hAnsi="Symbol"/>
      </w:rPr>
    </w:lvl>
    <w:lvl w:ilvl="1" w:tplc="F1D07CC2">
      <w:start w:val="1"/>
      <w:numFmt w:val="bullet"/>
      <w:lvlText w:val="o"/>
      <w:lvlJc w:val="left"/>
      <w:pPr>
        <w:tabs>
          <w:tab w:val="num" w:pos="1440"/>
        </w:tabs>
        <w:ind w:left="1440" w:hanging="360"/>
      </w:pPr>
      <w:rPr>
        <w:rFonts w:ascii="Courier New" w:hAnsi="Courier New"/>
      </w:rPr>
    </w:lvl>
    <w:lvl w:ilvl="2" w:tplc="9D740694">
      <w:start w:val="1"/>
      <w:numFmt w:val="bullet"/>
      <w:lvlText w:val=""/>
      <w:lvlJc w:val="left"/>
      <w:pPr>
        <w:tabs>
          <w:tab w:val="num" w:pos="2160"/>
        </w:tabs>
        <w:ind w:left="2160" w:hanging="360"/>
      </w:pPr>
      <w:rPr>
        <w:rFonts w:ascii="Wingdings" w:hAnsi="Wingdings"/>
      </w:rPr>
    </w:lvl>
    <w:lvl w:ilvl="3" w:tplc="B824AC12">
      <w:start w:val="1"/>
      <w:numFmt w:val="bullet"/>
      <w:lvlText w:val=""/>
      <w:lvlJc w:val="left"/>
      <w:pPr>
        <w:tabs>
          <w:tab w:val="num" w:pos="2880"/>
        </w:tabs>
        <w:ind w:left="2880" w:hanging="360"/>
      </w:pPr>
      <w:rPr>
        <w:rFonts w:ascii="Symbol" w:hAnsi="Symbol"/>
      </w:rPr>
    </w:lvl>
    <w:lvl w:ilvl="4" w:tplc="98F46E34">
      <w:start w:val="1"/>
      <w:numFmt w:val="bullet"/>
      <w:lvlText w:val="o"/>
      <w:lvlJc w:val="left"/>
      <w:pPr>
        <w:tabs>
          <w:tab w:val="num" w:pos="3600"/>
        </w:tabs>
        <w:ind w:left="3600" w:hanging="360"/>
      </w:pPr>
      <w:rPr>
        <w:rFonts w:ascii="Courier New" w:hAnsi="Courier New"/>
      </w:rPr>
    </w:lvl>
    <w:lvl w:ilvl="5" w:tplc="5442FD2A">
      <w:start w:val="1"/>
      <w:numFmt w:val="bullet"/>
      <w:lvlText w:val=""/>
      <w:lvlJc w:val="left"/>
      <w:pPr>
        <w:tabs>
          <w:tab w:val="num" w:pos="4320"/>
        </w:tabs>
        <w:ind w:left="4320" w:hanging="360"/>
      </w:pPr>
      <w:rPr>
        <w:rFonts w:ascii="Wingdings" w:hAnsi="Wingdings"/>
      </w:rPr>
    </w:lvl>
    <w:lvl w:ilvl="6" w:tplc="EA36E14C">
      <w:start w:val="1"/>
      <w:numFmt w:val="bullet"/>
      <w:lvlText w:val=""/>
      <w:lvlJc w:val="left"/>
      <w:pPr>
        <w:tabs>
          <w:tab w:val="num" w:pos="5040"/>
        </w:tabs>
        <w:ind w:left="5040" w:hanging="360"/>
      </w:pPr>
      <w:rPr>
        <w:rFonts w:ascii="Symbol" w:hAnsi="Symbol"/>
      </w:rPr>
    </w:lvl>
    <w:lvl w:ilvl="7" w:tplc="BA68B7EA">
      <w:start w:val="1"/>
      <w:numFmt w:val="bullet"/>
      <w:lvlText w:val="o"/>
      <w:lvlJc w:val="left"/>
      <w:pPr>
        <w:tabs>
          <w:tab w:val="num" w:pos="5760"/>
        </w:tabs>
        <w:ind w:left="5760" w:hanging="360"/>
      </w:pPr>
      <w:rPr>
        <w:rFonts w:ascii="Courier New" w:hAnsi="Courier New"/>
      </w:rPr>
    </w:lvl>
    <w:lvl w:ilvl="8" w:tplc="41941DAA">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BABC6708">
      <w:start w:val="1"/>
      <w:numFmt w:val="bullet"/>
      <w:lvlText w:val=""/>
      <w:lvlJc w:val="left"/>
      <w:pPr>
        <w:ind w:left="720" w:hanging="360"/>
      </w:pPr>
      <w:rPr>
        <w:rFonts w:ascii="Symbol" w:hAnsi="Symbol"/>
      </w:rPr>
    </w:lvl>
    <w:lvl w:ilvl="1" w:tplc="36CE082C">
      <w:start w:val="1"/>
      <w:numFmt w:val="bullet"/>
      <w:lvlText w:val="o"/>
      <w:lvlJc w:val="left"/>
      <w:pPr>
        <w:tabs>
          <w:tab w:val="num" w:pos="1440"/>
        </w:tabs>
        <w:ind w:left="1440" w:hanging="360"/>
      </w:pPr>
      <w:rPr>
        <w:rFonts w:ascii="Courier New" w:hAnsi="Courier New"/>
      </w:rPr>
    </w:lvl>
    <w:lvl w:ilvl="2" w:tplc="E6B2B69A">
      <w:start w:val="1"/>
      <w:numFmt w:val="bullet"/>
      <w:lvlText w:val=""/>
      <w:lvlJc w:val="left"/>
      <w:pPr>
        <w:tabs>
          <w:tab w:val="num" w:pos="2160"/>
        </w:tabs>
        <w:ind w:left="2160" w:hanging="360"/>
      </w:pPr>
      <w:rPr>
        <w:rFonts w:ascii="Wingdings" w:hAnsi="Wingdings"/>
      </w:rPr>
    </w:lvl>
    <w:lvl w:ilvl="3" w:tplc="DCF40426">
      <w:start w:val="1"/>
      <w:numFmt w:val="bullet"/>
      <w:lvlText w:val=""/>
      <w:lvlJc w:val="left"/>
      <w:pPr>
        <w:tabs>
          <w:tab w:val="num" w:pos="2880"/>
        </w:tabs>
        <w:ind w:left="2880" w:hanging="360"/>
      </w:pPr>
      <w:rPr>
        <w:rFonts w:ascii="Symbol" w:hAnsi="Symbol"/>
      </w:rPr>
    </w:lvl>
    <w:lvl w:ilvl="4" w:tplc="6E22A104">
      <w:start w:val="1"/>
      <w:numFmt w:val="bullet"/>
      <w:lvlText w:val="o"/>
      <w:lvlJc w:val="left"/>
      <w:pPr>
        <w:tabs>
          <w:tab w:val="num" w:pos="3600"/>
        </w:tabs>
        <w:ind w:left="3600" w:hanging="360"/>
      </w:pPr>
      <w:rPr>
        <w:rFonts w:ascii="Courier New" w:hAnsi="Courier New"/>
      </w:rPr>
    </w:lvl>
    <w:lvl w:ilvl="5" w:tplc="88A8353E">
      <w:start w:val="1"/>
      <w:numFmt w:val="bullet"/>
      <w:lvlText w:val=""/>
      <w:lvlJc w:val="left"/>
      <w:pPr>
        <w:tabs>
          <w:tab w:val="num" w:pos="4320"/>
        </w:tabs>
        <w:ind w:left="4320" w:hanging="360"/>
      </w:pPr>
      <w:rPr>
        <w:rFonts w:ascii="Wingdings" w:hAnsi="Wingdings"/>
      </w:rPr>
    </w:lvl>
    <w:lvl w:ilvl="6" w:tplc="E96C9084">
      <w:start w:val="1"/>
      <w:numFmt w:val="bullet"/>
      <w:lvlText w:val=""/>
      <w:lvlJc w:val="left"/>
      <w:pPr>
        <w:tabs>
          <w:tab w:val="num" w:pos="5040"/>
        </w:tabs>
        <w:ind w:left="5040" w:hanging="360"/>
      </w:pPr>
      <w:rPr>
        <w:rFonts w:ascii="Symbol" w:hAnsi="Symbol"/>
      </w:rPr>
    </w:lvl>
    <w:lvl w:ilvl="7" w:tplc="C1101D22">
      <w:start w:val="1"/>
      <w:numFmt w:val="bullet"/>
      <w:lvlText w:val="o"/>
      <w:lvlJc w:val="left"/>
      <w:pPr>
        <w:tabs>
          <w:tab w:val="num" w:pos="5760"/>
        </w:tabs>
        <w:ind w:left="5760" w:hanging="360"/>
      </w:pPr>
      <w:rPr>
        <w:rFonts w:ascii="Courier New" w:hAnsi="Courier New"/>
      </w:rPr>
    </w:lvl>
    <w:lvl w:ilvl="8" w:tplc="0F8E232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91F627EE">
      <w:start w:val="1"/>
      <w:numFmt w:val="bullet"/>
      <w:lvlText w:val=""/>
      <w:lvlJc w:val="left"/>
      <w:pPr>
        <w:ind w:left="720" w:hanging="360"/>
      </w:pPr>
      <w:rPr>
        <w:rFonts w:ascii="Symbol" w:hAnsi="Symbol"/>
      </w:rPr>
    </w:lvl>
    <w:lvl w:ilvl="1" w:tplc="19C27F24">
      <w:start w:val="1"/>
      <w:numFmt w:val="bullet"/>
      <w:lvlText w:val="o"/>
      <w:lvlJc w:val="left"/>
      <w:pPr>
        <w:tabs>
          <w:tab w:val="num" w:pos="1440"/>
        </w:tabs>
        <w:ind w:left="1440" w:hanging="360"/>
      </w:pPr>
      <w:rPr>
        <w:rFonts w:ascii="Courier New" w:hAnsi="Courier New"/>
      </w:rPr>
    </w:lvl>
    <w:lvl w:ilvl="2" w:tplc="FF54E452">
      <w:start w:val="1"/>
      <w:numFmt w:val="bullet"/>
      <w:lvlText w:val=""/>
      <w:lvlJc w:val="left"/>
      <w:pPr>
        <w:tabs>
          <w:tab w:val="num" w:pos="2160"/>
        </w:tabs>
        <w:ind w:left="2160" w:hanging="360"/>
      </w:pPr>
      <w:rPr>
        <w:rFonts w:ascii="Wingdings" w:hAnsi="Wingdings"/>
      </w:rPr>
    </w:lvl>
    <w:lvl w:ilvl="3" w:tplc="DD049418">
      <w:start w:val="1"/>
      <w:numFmt w:val="bullet"/>
      <w:lvlText w:val=""/>
      <w:lvlJc w:val="left"/>
      <w:pPr>
        <w:tabs>
          <w:tab w:val="num" w:pos="2880"/>
        </w:tabs>
        <w:ind w:left="2880" w:hanging="360"/>
      </w:pPr>
      <w:rPr>
        <w:rFonts w:ascii="Symbol" w:hAnsi="Symbol"/>
      </w:rPr>
    </w:lvl>
    <w:lvl w:ilvl="4" w:tplc="C5C6D6FC">
      <w:start w:val="1"/>
      <w:numFmt w:val="bullet"/>
      <w:lvlText w:val="o"/>
      <w:lvlJc w:val="left"/>
      <w:pPr>
        <w:tabs>
          <w:tab w:val="num" w:pos="3600"/>
        </w:tabs>
        <w:ind w:left="3600" w:hanging="360"/>
      </w:pPr>
      <w:rPr>
        <w:rFonts w:ascii="Courier New" w:hAnsi="Courier New"/>
      </w:rPr>
    </w:lvl>
    <w:lvl w:ilvl="5" w:tplc="FE70CBE6">
      <w:start w:val="1"/>
      <w:numFmt w:val="bullet"/>
      <w:lvlText w:val=""/>
      <w:lvlJc w:val="left"/>
      <w:pPr>
        <w:tabs>
          <w:tab w:val="num" w:pos="4320"/>
        </w:tabs>
        <w:ind w:left="4320" w:hanging="360"/>
      </w:pPr>
      <w:rPr>
        <w:rFonts w:ascii="Wingdings" w:hAnsi="Wingdings"/>
      </w:rPr>
    </w:lvl>
    <w:lvl w:ilvl="6" w:tplc="E5E05A26">
      <w:start w:val="1"/>
      <w:numFmt w:val="bullet"/>
      <w:lvlText w:val=""/>
      <w:lvlJc w:val="left"/>
      <w:pPr>
        <w:tabs>
          <w:tab w:val="num" w:pos="5040"/>
        </w:tabs>
        <w:ind w:left="5040" w:hanging="360"/>
      </w:pPr>
      <w:rPr>
        <w:rFonts w:ascii="Symbol" w:hAnsi="Symbol"/>
      </w:rPr>
    </w:lvl>
    <w:lvl w:ilvl="7" w:tplc="F000BEE8">
      <w:start w:val="1"/>
      <w:numFmt w:val="bullet"/>
      <w:lvlText w:val="o"/>
      <w:lvlJc w:val="left"/>
      <w:pPr>
        <w:tabs>
          <w:tab w:val="num" w:pos="5760"/>
        </w:tabs>
        <w:ind w:left="5760" w:hanging="360"/>
      </w:pPr>
      <w:rPr>
        <w:rFonts w:ascii="Courier New" w:hAnsi="Courier New"/>
      </w:rPr>
    </w:lvl>
    <w:lvl w:ilvl="8" w:tplc="585AED96">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440CF884">
      <w:start w:val="1"/>
      <w:numFmt w:val="bullet"/>
      <w:lvlText w:val=""/>
      <w:lvlJc w:val="left"/>
      <w:pPr>
        <w:ind w:left="720" w:hanging="360"/>
      </w:pPr>
      <w:rPr>
        <w:rFonts w:ascii="Symbol" w:hAnsi="Symbol"/>
      </w:rPr>
    </w:lvl>
    <w:lvl w:ilvl="1" w:tplc="9E1C0F9C">
      <w:start w:val="1"/>
      <w:numFmt w:val="bullet"/>
      <w:lvlText w:val="o"/>
      <w:lvlJc w:val="left"/>
      <w:pPr>
        <w:tabs>
          <w:tab w:val="num" w:pos="1440"/>
        </w:tabs>
        <w:ind w:left="1440" w:hanging="360"/>
      </w:pPr>
      <w:rPr>
        <w:rFonts w:ascii="Courier New" w:hAnsi="Courier New"/>
      </w:rPr>
    </w:lvl>
    <w:lvl w:ilvl="2" w:tplc="3E5013DA">
      <w:start w:val="1"/>
      <w:numFmt w:val="bullet"/>
      <w:lvlText w:val=""/>
      <w:lvlJc w:val="left"/>
      <w:pPr>
        <w:tabs>
          <w:tab w:val="num" w:pos="2160"/>
        </w:tabs>
        <w:ind w:left="2160" w:hanging="360"/>
      </w:pPr>
      <w:rPr>
        <w:rFonts w:ascii="Wingdings" w:hAnsi="Wingdings"/>
      </w:rPr>
    </w:lvl>
    <w:lvl w:ilvl="3" w:tplc="D236E734">
      <w:start w:val="1"/>
      <w:numFmt w:val="bullet"/>
      <w:lvlText w:val=""/>
      <w:lvlJc w:val="left"/>
      <w:pPr>
        <w:tabs>
          <w:tab w:val="num" w:pos="2880"/>
        </w:tabs>
        <w:ind w:left="2880" w:hanging="360"/>
      </w:pPr>
      <w:rPr>
        <w:rFonts w:ascii="Symbol" w:hAnsi="Symbol"/>
      </w:rPr>
    </w:lvl>
    <w:lvl w:ilvl="4" w:tplc="451CCC40">
      <w:start w:val="1"/>
      <w:numFmt w:val="bullet"/>
      <w:lvlText w:val="o"/>
      <w:lvlJc w:val="left"/>
      <w:pPr>
        <w:tabs>
          <w:tab w:val="num" w:pos="3600"/>
        </w:tabs>
        <w:ind w:left="3600" w:hanging="360"/>
      </w:pPr>
      <w:rPr>
        <w:rFonts w:ascii="Courier New" w:hAnsi="Courier New"/>
      </w:rPr>
    </w:lvl>
    <w:lvl w:ilvl="5" w:tplc="6B32FE54">
      <w:start w:val="1"/>
      <w:numFmt w:val="bullet"/>
      <w:lvlText w:val=""/>
      <w:lvlJc w:val="left"/>
      <w:pPr>
        <w:tabs>
          <w:tab w:val="num" w:pos="4320"/>
        </w:tabs>
        <w:ind w:left="4320" w:hanging="360"/>
      </w:pPr>
      <w:rPr>
        <w:rFonts w:ascii="Wingdings" w:hAnsi="Wingdings"/>
      </w:rPr>
    </w:lvl>
    <w:lvl w:ilvl="6" w:tplc="755EFB64">
      <w:start w:val="1"/>
      <w:numFmt w:val="bullet"/>
      <w:lvlText w:val=""/>
      <w:lvlJc w:val="left"/>
      <w:pPr>
        <w:tabs>
          <w:tab w:val="num" w:pos="5040"/>
        </w:tabs>
        <w:ind w:left="5040" w:hanging="360"/>
      </w:pPr>
      <w:rPr>
        <w:rFonts w:ascii="Symbol" w:hAnsi="Symbol"/>
      </w:rPr>
    </w:lvl>
    <w:lvl w:ilvl="7" w:tplc="F0CEC438">
      <w:start w:val="1"/>
      <w:numFmt w:val="bullet"/>
      <w:lvlText w:val="o"/>
      <w:lvlJc w:val="left"/>
      <w:pPr>
        <w:tabs>
          <w:tab w:val="num" w:pos="5760"/>
        </w:tabs>
        <w:ind w:left="5760" w:hanging="360"/>
      </w:pPr>
      <w:rPr>
        <w:rFonts w:ascii="Courier New" w:hAnsi="Courier New"/>
      </w:rPr>
    </w:lvl>
    <w:lvl w:ilvl="8" w:tplc="1430DBC0">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D6CBB5C">
      <w:start w:val="1"/>
      <w:numFmt w:val="bullet"/>
      <w:lvlText w:val=""/>
      <w:lvlJc w:val="left"/>
      <w:pPr>
        <w:ind w:left="720" w:hanging="360"/>
      </w:pPr>
      <w:rPr>
        <w:rFonts w:ascii="Symbol" w:hAnsi="Symbol"/>
      </w:rPr>
    </w:lvl>
    <w:lvl w:ilvl="1" w:tplc="4B28D3D0">
      <w:start w:val="1"/>
      <w:numFmt w:val="bullet"/>
      <w:lvlText w:val="o"/>
      <w:lvlJc w:val="left"/>
      <w:pPr>
        <w:tabs>
          <w:tab w:val="num" w:pos="1440"/>
        </w:tabs>
        <w:ind w:left="1440" w:hanging="360"/>
      </w:pPr>
      <w:rPr>
        <w:rFonts w:ascii="Courier New" w:hAnsi="Courier New"/>
      </w:rPr>
    </w:lvl>
    <w:lvl w:ilvl="2" w:tplc="77BA8178">
      <w:start w:val="1"/>
      <w:numFmt w:val="bullet"/>
      <w:lvlText w:val=""/>
      <w:lvlJc w:val="left"/>
      <w:pPr>
        <w:tabs>
          <w:tab w:val="num" w:pos="2160"/>
        </w:tabs>
        <w:ind w:left="2160" w:hanging="360"/>
      </w:pPr>
      <w:rPr>
        <w:rFonts w:ascii="Wingdings" w:hAnsi="Wingdings"/>
      </w:rPr>
    </w:lvl>
    <w:lvl w:ilvl="3" w:tplc="3FD8BFB6">
      <w:start w:val="1"/>
      <w:numFmt w:val="bullet"/>
      <w:lvlText w:val=""/>
      <w:lvlJc w:val="left"/>
      <w:pPr>
        <w:tabs>
          <w:tab w:val="num" w:pos="2880"/>
        </w:tabs>
        <w:ind w:left="2880" w:hanging="360"/>
      </w:pPr>
      <w:rPr>
        <w:rFonts w:ascii="Symbol" w:hAnsi="Symbol"/>
      </w:rPr>
    </w:lvl>
    <w:lvl w:ilvl="4" w:tplc="48F6932E">
      <w:start w:val="1"/>
      <w:numFmt w:val="bullet"/>
      <w:lvlText w:val="o"/>
      <w:lvlJc w:val="left"/>
      <w:pPr>
        <w:tabs>
          <w:tab w:val="num" w:pos="3600"/>
        </w:tabs>
        <w:ind w:left="3600" w:hanging="360"/>
      </w:pPr>
      <w:rPr>
        <w:rFonts w:ascii="Courier New" w:hAnsi="Courier New"/>
      </w:rPr>
    </w:lvl>
    <w:lvl w:ilvl="5" w:tplc="B510B9C6">
      <w:start w:val="1"/>
      <w:numFmt w:val="bullet"/>
      <w:lvlText w:val=""/>
      <w:lvlJc w:val="left"/>
      <w:pPr>
        <w:tabs>
          <w:tab w:val="num" w:pos="4320"/>
        </w:tabs>
        <w:ind w:left="4320" w:hanging="360"/>
      </w:pPr>
      <w:rPr>
        <w:rFonts w:ascii="Wingdings" w:hAnsi="Wingdings"/>
      </w:rPr>
    </w:lvl>
    <w:lvl w:ilvl="6" w:tplc="6CEC0966">
      <w:start w:val="1"/>
      <w:numFmt w:val="bullet"/>
      <w:lvlText w:val=""/>
      <w:lvlJc w:val="left"/>
      <w:pPr>
        <w:tabs>
          <w:tab w:val="num" w:pos="5040"/>
        </w:tabs>
        <w:ind w:left="5040" w:hanging="360"/>
      </w:pPr>
      <w:rPr>
        <w:rFonts w:ascii="Symbol" w:hAnsi="Symbol"/>
      </w:rPr>
    </w:lvl>
    <w:lvl w:ilvl="7" w:tplc="F236A670">
      <w:start w:val="1"/>
      <w:numFmt w:val="bullet"/>
      <w:lvlText w:val="o"/>
      <w:lvlJc w:val="left"/>
      <w:pPr>
        <w:tabs>
          <w:tab w:val="num" w:pos="5760"/>
        </w:tabs>
        <w:ind w:left="5760" w:hanging="360"/>
      </w:pPr>
      <w:rPr>
        <w:rFonts w:ascii="Courier New" w:hAnsi="Courier New"/>
      </w:rPr>
    </w:lvl>
    <w:lvl w:ilvl="8" w:tplc="99DE4EEE">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D110EDB8">
      <w:start w:val="1"/>
      <w:numFmt w:val="bullet"/>
      <w:lvlText w:val=""/>
      <w:lvlJc w:val="left"/>
      <w:pPr>
        <w:ind w:left="720" w:hanging="360"/>
      </w:pPr>
      <w:rPr>
        <w:rFonts w:ascii="Symbol" w:hAnsi="Symbol"/>
      </w:rPr>
    </w:lvl>
    <w:lvl w:ilvl="1" w:tplc="442CD932">
      <w:start w:val="1"/>
      <w:numFmt w:val="bullet"/>
      <w:lvlText w:val="o"/>
      <w:lvlJc w:val="left"/>
      <w:pPr>
        <w:tabs>
          <w:tab w:val="num" w:pos="1440"/>
        </w:tabs>
        <w:ind w:left="1440" w:hanging="360"/>
      </w:pPr>
      <w:rPr>
        <w:rFonts w:ascii="Courier New" w:hAnsi="Courier New"/>
      </w:rPr>
    </w:lvl>
    <w:lvl w:ilvl="2" w:tplc="032E338A">
      <w:start w:val="1"/>
      <w:numFmt w:val="bullet"/>
      <w:lvlText w:val=""/>
      <w:lvlJc w:val="left"/>
      <w:pPr>
        <w:tabs>
          <w:tab w:val="num" w:pos="2160"/>
        </w:tabs>
        <w:ind w:left="2160" w:hanging="360"/>
      </w:pPr>
      <w:rPr>
        <w:rFonts w:ascii="Wingdings" w:hAnsi="Wingdings"/>
      </w:rPr>
    </w:lvl>
    <w:lvl w:ilvl="3" w:tplc="BB38CC12">
      <w:start w:val="1"/>
      <w:numFmt w:val="bullet"/>
      <w:lvlText w:val=""/>
      <w:lvlJc w:val="left"/>
      <w:pPr>
        <w:tabs>
          <w:tab w:val="num" w:pos="2880"/>
        </w:tabs>
        <w:ind w:left="2880" w:hanging="360"/>
      </w:pPr>
      <w:rPr>
        <w:rFonts w:ascii="Symbol" w:hAnsi="Symbol"/>
      </w:rPr>
    </w:lvl>
    <w:lvl w:ilvl="4" w:tplc="7B144232">
      <w:start w:val="1"/>
      <w:numFmt w:val="bullet"/>
      <w:lvlText w:val="o"/>
      <w:lvlJc w:val="left"/>
      <w:pPr>
        <w:tabs>
          <w:tab w:val="num" w:pos="3600"/>
        </w:tabs>
        <w:ind w:left="3600" w:hanging="360"/>
      </w:pPr>
      <w:rPr>
        <w:rFonts w:ascii="Courier New" w:hAnsi="Courier New"/>
      </w:rPr>
    </w:lvl>
    <w:lvl w:ilvl="5" w:tplc="EAB841CA">
      <w:start w:val="1"/>
      <w:numFmt w:val="bullet"/>
      <w:lvlText w:val=""/>
      <w:lvlJc w:val="left"/>
      <w:pPr>
        <w:tabs>
          <w:tab w:val="num" w:pos="4320"/>
        </w:tabs>
        <w:ind w:left="4320" w:hanging="360"/>
      </w:pPr>
      <w:rPr>
        <w:rFonts w:ascii="Wingdings" w:hAnsi="Wingdings"/>
      </w:rPr>
    </w:lvl>
    <w:lvl w:ilvl="6" w:tplc="3078C6BA">
      <w:start w:val="1"/>
      <w:numFmt w:val="bullet"/>
      <w:lvlText w:val=""/>
      <w:lvlJc w:val="left"/>
      <w:pPr>
        <w:tabs>
          <w:tab w:val="num" w:pos="5040"/>
        </w:tabs>
        <w:ind w:left="5040" w:hanging="360"/>
      </w:pPr>
      <w:rPr>
        <w:rFonts w:ascii="Symbol" w:hAnsi="Symbol"/>
      </w:rPr>
    </w:lvl>
    <w:lvl w:ilvl="7" w:tplc="87F07540">
      <w:start w:val="1"/>
      <w:numFmt w:val="bullet"/>
      <w:lvlText w:val="o"/>
      <w:lvlJc w:val="left"/>
      <w:pPr>
        <w:tabs>
          <w:tab w:val="num" w:pos="5760"/>
        </w:tabs>
        <w:ind w:left="5760" w:hanging="360"/>
      </w:pPr>
      <w:rPr>
        <w:rFonts w:ascii="Courier New" w:hAnsi="Courier New"/>
      </w:rPr>
    </w:lvl>
    <w:lvl w:ilvl="8" w:tplc="7F82094E">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FDD0B7EE">
      <w:start w:val="1"/>
      <w:numFmt w:val="bullet"/>
      <w:lvlText w:val=""/>
      <w:lvlJc w:val="left"/>
      <w:pPr>
        <w:ind w:left="720" w:hanging="360"/>
      </w:pPr>
      <w:rPr>
        <w:rFonts w:ascii="Symbol" w:hAnsi="Symbol"/>
      </w:rPr>
    </w:lvl>
    <w:lvl w:ilvl="1" w:tplc="A5D2160E">
      <w:start w:val="1"/>
      <w:numFmt w:val="bullet"/>
      <w:lvlText w:val="o"/>
      <w:lvlJc w:val="left"/>
      <w:pPr>
        <w:tabs>
          <w:tab w:val="num" w:pos="1440"/>
        </w:tabs>
        <w:ind w:left="1440" w:hanging="360"/>
      </w:pPr>
      <w:rPr>
        <w:rFonts w:ascii="Courier New" w:hAnsi="Courier New"/>
      </w:rPr>
    </w:lvl>
    <w:lvl w:ilvl="2" w:tplc="8F007E98">
      <w:start w:val="1"/>
      <w:numFmt w:val="bullet"/>
      <w:lvlText w:val=""/>
      <w:lvlJc w:val="left"/>
      <w:pPr>
        <w:tabs>
          <w:tab w:val="num" w:pos="2160"/>
        </w:tabs>
        <w:ind w:left="2160" w:hanging="360"/>
      </w:pPr>
      <w:rPr>
        <w:rFonts w:ascii="Wingdings" w:hAnsi="Wingdings"/>
      </w:rPr>
    </w:lvl>
    <w:lvl w:ilvl="3" w:tplc="1BEEF6BA">
      <w:start w:val="1"/>
      <w:numFmt w:val="bullet"/>
      <w:lvlText w:val=""/>
      <w:lvlJc w:val="left"/>
      <w:pPr>
        <w:tabs>
          <w:tab w:val="num" w:pos="2880"/>
        </w:tabs>
        <w:ind w:left="2880" w:hanging="360"/>
      </w:pPr>
      <w:rPr>
        <w:rFonts w:ascii="Symbol" w:hAnsi="Symbol"/>
      </w:rPr>
    </w:lvl>
    <w:lvl w:ilvl="4" w:tplc="FBB01868">
      <w:start w:val="1"/>
      <w:numFmt w:val="bullet"/>
      <w:lvlText w:val="o"/>
      <w:lvlJc w:val="left"/>
      <w:pPr>
        <w:tabs>
          <w:tab w:val="num" w:pos="3600"/>
        </w:tabs>
        <w:ind w:left="3600" w:hanging="360"/>
      </w:pPr>
      <w:rPr>
        <w:rFonts w:ascii="Courier New" w:hAnsi="Courier New"/>
      </w:rPr>
    </w:lvl>
    <w:lvl w:ilvl="5" w:tplc="C9A2DDDA">
      <w:start w:val="1"/>
      <w:numFmt w:val="bullet"/>
      <w:lvlText w:val=""/>
      <w:lvlJc w:val="left"/>
      <w:pPr>
        <w:tabs>
          <w:tab w:val="num" w:pos="4320"/>
        </w:tabs>
        <w:ind w:left="4320" w:hanging="360"/>
      </w:pPr>
      <w:rPr>
        <w:rFonts w:ascii="Wingdings" w:hAnsi="Wingdings"/>
      </w:rPr>
    </w:lvl>
    <w:lvl w:ilvl="6" w:tplc="A5C052B6">
      <w:start w:val="1"/>
      <w:numFmt w:val="bullet"/>
      <w:lvlText w:val=""/>
      <w:lvlJc w:val="left"/>
      <w:pPr>
        <w:tabs>
          <w:tab w:val="num" w:pos="5040"/>
        </w:tabs>
        <w:ind w:left="5040" w:hanging="360"/>
      </w:pPr>
      <w:rPr>
        <w:rFonts w:ascii="Symbol" w:hAnsi="Symbol"/>
      </w:rPr>
    </w:lvl>
    <w:lvl w:ilvl="7" w:tplc="779ACFD6">
      <w:start w:val="1"/>
      <w:numFmt w:val="bullet"/>
      <w:lvlText w:val="o"/>
      <w:lvlJc w:val="left"/>
      <w:pPr>
        <w:tabs>
          <w:tab w:val="num" w:pos="5760"/>
        </w:tabs>
        <w:ind w:left="5760" w:hanging="360"/>
      </w:pPr>
      <w:rPr>
        <w:rFonts w:ascii="Courier New" w:hAnsi="Courier New"/>
      </w:rPr>
    </w:lvl>
    <w:lvl w:ilvl="8" w:tplc="F0E66436">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210E9ED2">
      <w:start w:val="1"/>
      <w:numFmt w:val="bullet"/>
      <w:lvlText w:val=""/>
      <w:lvlJc w:val="left"/>
      <w:pPr>
        <w:ind w:left="720" w:hanging="360"/>
      </w:pPr>
      <w:rPr>
        <w:rFonts w:ascii="Symbol" w:hAnsi="Symbol"/>
      </w:rPr>
    </w:lvl>
    <w:lvl w:ilvl="1" w:tplc="65A04590">
      <w:start w:val="1"/>
      <w:numFmt w:val="bullet"/>
      <w:lvlText w:val="o"/>
      <w:lvlJc w:val="left"/>
      <w:pPr>
        <w:tabs>
          <w:tab w:val="num" w:pos="1440"/>
        </w:tabs>
        <w:ind w:left="1440" w:hanging="360"/>
      </w:pPr>
      <w:rPr>
        <w:rFonts w:ascii="Courier New" w:hAnsi="Courier New"/>
      </w:rPr>
    </w:lvl>
    <w:lvl w:ilvl="2" w:tplc="24C89968">
      <w:start w:val="1"/>
      <w:numFmt w:val="bullet"/>
      <w:lvlText w:val=""/>
      <w:lvlJc w:val="left"/>
      <w:pPr>
        <w:tabs>
          <w:tab w:val="num" w:pos="2160"/>
        </w:tabs>
        <w:ind w:left="2160" w:hanging="360"/>
      </w:pPr>
      <w:rPr>
        <w:rFonts w:ascii="Wingdings" w:hAnsi="Wingdings"/>
      </w:rPr>
    </w:lvl>
    <w:lvl w:ilvl="3" w:tplc="B49EC17A">
      <w:start w:val="1"/>
      <w:numFmt w:val="bullet"/>
      <w:lvlText w:val=""/>
      <w:lvlJc w:val="left"/>
      <w:pPr>
        <w:tabs>
          <w:tab w:val="num" w:pos="2880"/>
        </w:tabs>
        <w:ind w:left="2880" w:hanging="360"/>
      </w:pPr>
      <w:rPr>
        <w:rFonts w:ascii="Symbol" w:hAnsi="Symbol"/>
      </w:rPr>
    </w:lvl>
    <w:lvl w:ilvl="4" w:tplc="1A161496">
      <w:start w:val="1"/>
      <w:numFmt w:val="bullet"/>
      <w:lvlText w:val="o"/>
      <w:lvlJc w:val="left"/>
      <w:pPr>
        <w:tabs>
          <w:tab w:val="num" w:pos="3600"/>
        </w:tabs>
        <w:ind w:left="3600" w:hanging="360"/>
      </w:pPr>
      <w:rPr>
        <w:rFonts w:ascii="Courier New" w:hAnsi="Courier New"/>
      </w:rPr>
    </w:lvl>
    <w:lvl w:ilvl="5" w:tplc="46AA55A2">
      <w:start w:val="1"/>
      <w:numFmt w:val="bullet"/>
      <w:lvlText w:val=""/>
      <w:lvlJc w:val="left"/>
      <w:pPr>
        <w:tabs>
          <w:tab w:val="num" w:pos="4320"/>
        </w:tabs>
        <w:ind w:left="4320" w:hanging="360"/>
      </w:pPr>
      <w:rPr>
        <w:rFonts w:ascii="Wingdings" w:hAnsi="Wingdings"/>
      </w:rPr>
    </w:lvl>
    <w:lvl w:ilvl="6" w:tplc="BFF00F1A">
      <w:start w:val="1"/>
      <w:numFmt w:val="bullet"/>
      <w:lvlText w:val=""/>
      <w:lvlJc w:val="left"/>
      <w:pPr>
        <w:tabs>
          <w:tab w:val="num" w:pos="5040"/>
        </w:tabs>
        <w:ind w:left="5040" w:hanging="360"/>
      </w:pPr>
      <w:rPr>
        <w:rFonts w:ascii="Symbol" w:hAnsi="Symbol"/>
      </w:rPr>
    </w:lvl>
    <w:lvl w:ilvl="7" w:tplc="BACCB162">
      <w:start w:val="1"/>
      <w:numFmt w:val="bullet"/>
      <w:lvlText w:val="o"/>
      <w:lvlJc w:val="left"/>
      <w:pPr>
        <w:tabs>
          <w:tab w:val="num" w:pos="5760"/>
        </w:tabs>
        <w:ind w:left="5760" w:hanging="360"/>
      </w:pPr>
      <w:rPr>
        <w:rFonts w:ascii="Courier New" w:hAnsi="Courier New"/>
      </w:rPr>
    </w:lvl>
    <w:lvl w:ilvl="8" w:tplc="AE8CA40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C190535C">
      <w:start w:val="1"/>
      <w:numFmt w:val="bullet"/>
      <w:lvlText w:val=""/>
      <w:lvlJc w:val="left"/>
      <w:pPr>
        <w:ind w:left="720" w:hanging="360"/>
      </w:pPr>
      <w:rPr>
        <w:rFonts w:ascii="Symbol" w:hAnsi="Symbol"/>
      </w:rPr>
    </w:lvl>
    <w:lvl w:ilvl="1" w:tplc="70D29718">
      <w:start w:val="1"/>
      <w:numFmt w:val="bullet"/>
      <w:lvlText w:val="o"/>
      <w:lvlJc w:val="left"/>
      <w:pPr>
        <w:tabs>
          <w:tab w:val="num" w:pos="1440"/>
        </w:tabs>
        <w:ind w:left="1440" w:hanging="360"/>
      </w:pPr>
      <w:rPr>
        <w:rFonts w:ascii="Courier New" w:hAnsi="Courier New"/>
      </w:rPr>
    </w:lvl>
    <w:lvl w:ilvl="2" w:tplc="FFE0B956">
      <w:start w:val="1"/>
      <w:numFmt w:val="bullet"/>
      <w:lvlText w:val=""/>
      <w:lvlJc w:val="left"/>
      <w:pPr>
        <w:tabs>
          <w:tab w:val="num" w:pos="2160"/>
        </w:tabs>
        <w:ind w:left="2160" w:hanging="360"/>
      </w:pPr>
      <w:rPr>
        <w:rFonts w:ascii="Wingdings" w:hAnsi="Wingdings"/>
      </w:rPr>
    </w:lvl>
    <w:lvl w:ilvl="3" w:tplc="87E87828">
      <w:start w:val="1"/>
      <w:numFmt w:val="bullet"/>
      <w:lvlText w:val=""/>
      <w:lvlJc w:val="left"/>
      <w:pPr>
        <w:tabs>
          <w:tab w:val="num" w:pos="2880"/>
        </w:tabs>
        <w:ind w:left="2880" w:hanging="360"/>
      </w:pPr>
      <w:rPr>
        <w:rFonts w:ascii="Symbol" w:hAnsi="Symbol"/>
      </w:rPr>
    </w:lvl>
    <w:lvl w:ilvl="4" w:tplc="37D67AC6">
      <w:start w:val="1"/>
      <w:numFmt w:val="bullet"/>
      <w:lvlText w:val="o"/>
      <w:lvlJc w:val="left"/>
      <w:pPr>
        <w:tabs>
          <w:tab w:val="num" w:pos="3600"/>
        </w:tabs>
        <w:ind w:left="3600" w:hanging="360"/>
      </w:pPr>
      <w:rPr>
        <w:rFonts w:ascii="Courier New" w:hAnsi="Courier New"/>
      </w:rPr>
    </w:lvl>
    <w:lvl w:ilvl="5" w:tplc="5A26F840">
      <w:start w:val="1"/>
      <w:numFmt w:val="bullet"/>
      <w:lvlText w:val=""/>
      <w:lvlJc w:val="left"/>
      <w:pPr>
        <w:tabs>
          <w:tab w:val="num" w:pos="4320"/>
        </w:tabs>
        <w:ind w:left="4320" w:hanging="360"/>
      </w:pPr>
      <w:rPr>
        <w:rFonts w:ascii="Wingdings" w:hAnsi="Wingdings"/>
      </w:rPr>
    </w:lvl>
    <w:lvl w:ilvl="6" w:tplc="4DA2B136">
      <w:start w:val="1"/>
      <w:numFmt w:val="bullet"/>
      <w:lvlText w:val=""/>
      <w:lvlJc w:val="left"/>
      <w:pPr>
        <w:tabs>
          <w:tab w:val="num" w:pos="5040"/>
        </w:tabs>
        <w:ind w:left="5040" w:hanging="360"/>
      </w:pPr>
      <w:rPr>
        <w:rFonts w:ascii="Symbol" w:hAnsi="Symbol"/>
      </w:rPr>
    </w:lvl>
    <w:lvl w:ilvl="7" w:tplc="098A5E94">
      <w:start w:val="1"/>
      <w:numFmt w:val="bullet"/>
      <w:lvlText w:val="o"/>
      <w:lvlJc w:val="left"/>
      <w:pPr>
        <w:tabs>
          <w:tab w:val="num" w:pos="5760"/>
        </w:tabs>
        <w:ind w:left="5760" w:hanging="360"/>
      </w:pPr>
      <w:rPr>
        <w:rFonts w:ascii="Courier New" w:hAnsi="Courier New"/>
      </w:rPr>
    </w:lvl>
    <w:lvl w:ilvl="8" w:tplc="D9F8B8B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394DB88">
      <w:start w:val="1"/>
      <w:numFmt w:val="bullet"/>
      <w:lvlText w:val=""/>
      <w:lvlJc w:val="left"/>
      <w:pPr>
        <w:ind w:left="720" w:hanging="360"/>
      </w:pPr>
      <w:rPr>
        <w:rFonts w:ascii="Symbol" w:hAnsi="Symbol"/>
      </w:rPr>
    </w:lvl>
    <w:lvl w:ilvl="1" w:tplc="7A0801A4">
      <w:start w:val="1"/>
      <w:numFmt w:val="bullet"/>
      <w:lvlText w:val="o"/>
      <w:lvlJc w:val="left"/>
      <w:pPr>
        <w:tabs>
          <w:tab w:val="num" w:pos="1440"/>
        </w:tabs>
        <w:ind w:left="1440" w:hanging="360"/>
      </w:pPr>
      <w:rPr>
        <w:rFonts w:ascii="Courier New" w:hAnsi="Courier New"/>
      </w:rPr>
    </w:lvl>
    <w:lvl w:ilvl="2" w:tplc="3C641D2C">
      <w:start w:val="1"/>
      <w:numFmt w:val="bullet"/>
      <w:lvlText w:val=""/>
      <w:lvlJc w:val="left"/>
      <w:pPr>
        <w:tabs>
          <w:tab w:val="num" w:pos="2160"/>
        </w:tabs>
        <w:ind w:left="2160" w:hanging="360"/>
      </w:pPr>
      <w:rPr>
        <w:rFonts w:ascii="Wingdings" w:hAnsi="Wingdings"/>
      </w:rPr>
    </w:lvl>
    <w:lvl w:ilvl="3" w:tplc="A434D89A">
      <w:start w:val="1"/>
      <w:numFmt w:val="bullet"/>
      <w:lvlText w:val=""/>
      <w:lvlJc w:val="left"/>
      <w:pPr>
        <w:tabs>
          <w:tab w:val="num" w:pos="2880"/>
        </w:tabs>
        <w:ind w:left="2880" w:hanging="360"/>
      </w:pPr>
      <w:rPr>
        <w:rFonts w:ascii="Symbol" w:hAnsi="Symbol"/>
      </w:rPr>
    </w:lvl>
    <w:lvl w:ilvl="4" w:tplc="338E468E">
      <w:start w:val="1"/>
      <w:numFmt w:val="bullet"/>
      <w:lvlText w:val="o"/>
      <w:lvlJc w:val="left"/>
      <w:pPr>
        <w:tabs>
          <w:tab w:val="num" w:pos="3600"/>
        </w:tabs>
        <w:ind w:left="3600" w:hanging="360"/>
      </w:pPr>
      <w:rPr>
        <w:rFonts w:ascii="Courier New" w:hAnsi="Courier New"/>
      </w:rPr>
    </w:lvl>
    <w:lvl w:ilvl="5" w:tplc="1398FF0E">
      <w:start w:val="1"/>
      <w:numFmt w:val="bullet"/>
      <w:lvlText w:val=""/>
      <w:lvlJc w:val="left"/>
      <w:pPr>
        <w:tabs>
          <w:tab w:val="num" w:pos="4320"/>
        </w:tabs>
        <w:ind w:left="4320" w:hanging="360"/>
      </w:pPr>
      <w:rPr>
        <w:rFonts w:ascii="Wingdings" w:hAnsi="Wingdings"/>
      </w:rPr>
    </w:lvl>
    <w:lvl w:ilvl="6" w:tplc="789EA088">
      <w:start w:val="1"/>
      <w:numFmt w:val="bullet"/>
      <w:lvlText w:val=""/>
      <w:lvlJc w:val="left"/>
      <w:pPr>
        <w:tabs>
          <w:tab w:val="num" w:pos="5040"/>
        </w:tabs>
        <w:ind w:left="5040" w:hanging="360"/>
      </w:pPr>
      <w:rPr>
        <w:rFonts w:ascii="Symbol" w:hAnsi="Symbol"/>
      </w:rPr>
    </w:lvl>
    <w:lvl w:ilvl="7" w:tplc="2700A524">
      <w:start w:val="1"/>
      <w:numFmt w:val="bullet"/>
      <w:lvlText w:val="o"/>
      <w:lvlJc w:val="left"/>
      <w:pPr>
        <w:tabs>
          <w:tab w:val="num" w:pos="5760"/>
        </w:tabs>
        <w:ind w:left="5760" w:hanging="360"/>
      </w:pPr>
      <w:rPr>
        <w:rFonts w:ascii="Courier New" w:hAnsi="Courier New"/>
      </w:rPr>
    </w:lvl>
    <w:lvl w:ilvl="8" w:tplc="DB0CD626">
      <w:start w:val="1"/>
      <w:numFmt w:val="bullet"/>
      <w:lvlText w:val=""/>
      <w:lvlJc w:val="left"/>
      <w:pPr>
        <w:tabs>
          <w:tab w:val="num" w:pos="6480"/>
        </w:tabs>
        <w:ind w:left="6480" w:hanging="360"/>
      </w:pPr>
      <w:rPr>
        <w:rFonts w:ascii="Wingdings" w:hAnsi="Wingdings"/>
      </w:rPr>
    </w:lvl>
  </w:abstractNum>
  <w:abstractNum w:abstractNumId="11">
    <w:nsid w:val="75662B9A"/>
    <w:multiLevelType w:val="multilevel"/>
    <w:tmpl w:val="D934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59"/>
    <w:rsid w:val="00037581"/>
    <w:rsid w:val="00044427"/>
    <w:rsid w:val="000A7E89"/>
    <w:rsid w:val="000C0325"/>
    <w:rsid w:val="000D74E8"/>
    <w:rsid w:val="000E6B99"/>
    <w:rsid w:val="000F0354"/>
    <w:rsid w:val="0011495C"/>
    <w:rsid w:val="001E000C"/>
    <w:rsid w:val="001F377A"/>
    <w:rsid w:val="00202813"/>
    <w:rsid w:val="002267AC"/>
    <w:rsid w:val="0023471D"/>
    <w:rsid w:val="00257E51"/>
    <w:rsid w:val="00271F4D"/>
    <w:rsid w:val="0028590E"/>
    <w:rsid w:val="002B0BCD"/>
    <w:rsid w:val="002E5F67"/>
    <w:rsid w:val="003156B8"/>
    <w:rsid w:val="003E0DB2"/>
    <w:rsid w:val="00412659"/>
    <w:rsid w:val="00435ADF"/>
    <w:rsid w:val="00443D13"/>
    <w:rsid w:val="004560C2"/>
    <w:rsid w:val="00463D09"/>
    <w:rsid w:val="00466F02"/>
    <w:rsid w:val="004B0FB6"/>
    <w:rsid w:val="004C1F5D"/>
    <w:rsid w:val="004E7B0E"/>
    <w:rsid w:val="004F4BDC"/>
    <w:rsid w:val="00555766"/>
    <w:rsid w:val="00594C88"/>
    <w:rsid w:val="005E1982"/>
    <w:rsid w:val="005E6E1E"/>
    <w:rsid w:val="00610704"/>
    <w:rsid w:val="00661626"/>
    <w:rsid w:val="0067329B"/>
    <w:rsid w:val="006B2758"/>
    <w:rsid w:val="006B6EBD"/>
    <w:rsid w:val="006D162E"/>
    <w:rsid w:val="006D4BFA"/>
    <w:rsid w:val="006D6922"/>
    <w:rsid w:val="006F5D00"/>
    <w:rsid w:val="00701897"/>
    <w:rsid w:val="007137A1"/>
    <w:rsid w:val="00723036"/>
    <w:rsid w:val="00737780"/>
    <w:rsid w:val="00743C7A"/>
    <w:rsid w:val="007A2197"/>
    <w:rsid w:val="007B0936"/>
    <w:rsid w:val="007C5841"/>
    <w:rsid w:val="007D742E"/>
    <w:rsid w:val="00801BAC"/>
    <w:rsid w:val="0081181B"/>
    <w:rsid w:val="00812B27"/>
    <w:rsid w:val="008167FA"/>
    <w:rsid w:val="00822596"/>
    <w:rsid w:val="00852AB6"/>
    <w:rsid w:val="008B13B4"/>
    <w:rsid w:val="009046A8"/>
    <w:rsid w:val="00922F28"/>
    <w:rsid w:val="009423D9"/>
    <w:rsid w:val="00950CEF"/>
    <w:rsid w:val="00974339"/>
    <w:rsid w:val="009A6E0D"/>
    <w:rsid w:val="009B6E1C"/>
    <w:rsid w:val="009D1C23"/>
    <w:rsid w:val="009F5713"/>
    <w:rsid w:val="009F71DC"/>
    <w:rsid w:val="00A21B82"/>
    <w:rsid w:val="00A25B4F"/>
    <w:rsid w:val="00A73F19"/>
    <w:rsid w:val="00AB59F8"/>
    <w:rsid w:val="00B05FB1"/>
    <w:rsid w:val="00B23E60"/>
    <w:rsid w:val="00B37CD2"/>
    <w:rsid w:val="00BB6277"/>
    <w:rsid w:val="00BF3891"/>
    <w:rsid w:val="00C00F20"/>
    <w:rsid w:val="00C50FB7"/>
    <w:rsid w:val="00C52F54"/>
    <w:rsid w:val="00C55D77"/>
    <w:rsid w:val="00C93552"/>
    <w:rsid w:val="00CA5B1A"/>
    <w:rsid w:val="00CE7DA2"/>
    <w:rsid w:val="00D21740"/>
    <w:rsid w:val="00D22DE8"/>
    <w:rsid w:val="00D25B65"/>
    <w:rsid w:val="00D459F4"/>
    <w:rsid w:val="00D542BD"/>
    <w:rsid w:val="00D62459"/>
    <w:rsid w:val="00D65F84"/>
    <w:rsid w:val="00D9074B"/>
    <w:rsid w:val="00DC7C1E"/>
    <w:rsid w:val="00DF1D7D"/>
    <w:rsid w:val="00E47BB9"/>
    <w:rsid w:val="00E52B2B"/>
    <w:rsid w:val="00E545AE"/>
    <w:rsid w:val="00EA379A"/>
    <w:rsid w:val="00EF13AA"/>
    <w:rsid w:val="00F23D84"/>
    <w:rsid w:val="00FA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spacing w:line="540" w:lineRule="atLeast"/>
    </w:pPr>
    <w:rPr>
      <w:b/>
      <w:bCs/>
      <w:caps/>
      <w:spacing w:val="10"/>
      <w:sz w:val="56"/>
      <w:szCs w:val="56"/>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style>
  <w:style w:type="paragraph" w:customStyle="1" w:styleId="divaddress">
    <w:name w:val="div_address"/>
    <w:basedOn w:val="div"/>
    <w:pPr>
      <w:spacing w:line="260" w:lineRule="atLeast"/>
    </w:pPr>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tblInd w:w="0" w:type="dxa"/>
      <w:tblCellMar>
        <w:top w:w="0" w:type="dxa"/>
        <w:left w:w="108" w:type="dxa"/>
        <w:bottom w:w="0" w:type="dxa"/>
        <w:right w:w="108" w:type="dxa"/>
      </w:tblCellMar>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ivdocumentsinglecolumn">
    <w:name w:val="div_document_singlecolumn"/>
    <w:basedOn w:val="Normal"/>
  </w:style>
  <w:style w:type="character" w:customStyle="1" w:styleId="divdocumentsinglecolumnpaddedline">
    <w:name w:val="div_document_singlecolumn_paddedline"/>
    <w:basedOn w:val="DefaultParagraphFont"/>
  </w:style>
  <w:style w:type="paragraph" w:customStyle="1" w:styleId="divdocumentulli">
    <w:name w:val="div_document_ul_li"/>
    <w:basedOn w:val="Normal"/>
    <w:pPr>
      <w:pBdr>
        <w:left w:val="none" w:sz="0" w:space="2" w:color="auto"/>
      </w:pBdr>
    </w:pPr>
  </w:style>
  <w:style w:type="character" w:customStyle="1" w:styleId="Strong1">
    <w:name w:val="Strong1"/>
    <w:basedOn w:val="DefaultParagraphFont"/>
    <w:rPr>
      <w:sz w:val="24"/>
      <w:szCs w:val="24"/>
      <w:bdr w:val="none" w:sz="0" w:space="0" w:color="auto"/>
      <w:vertAlign w:val="baseline"/>
    </w:rPr>
  </w:style>
  <w:style w:type="paragraph" w:customStyle="1" w:styleId="divdocumentsinglecolumnpaddedlineParagraph">
    <w:name w:val="div_document_singlecolumn_paddedline Paragraph"/>
    <w:basedOn w:val="Normal"/>
  </w:style>
  <w:style w:type="paragraph" w:customStyle="1" w:styleId="divdocumentsectionheading">
    <w:name w:val="div_document_section_heading"/>
    <w:basedOn w:val="Normal"/>
  </w:style>
  <w:style w:type="character" w:customStyle="1" w:styleId="txtBold">
    <w:name w:val="txtBold"/>
    <w:basedOn w:val="DefaultParagraphFont"/>
    <w:rPr>
      <w:b/>
      <w:bCs/>
    </w:rPr>
  </w:style>
  <w:style w:type="character" w:customStyle="1" w:styleId="divdocumentseptr">
    <w:name w:val="div_document_septr"/>
    <w:basedOn w:val="DefaultParagraphFont"/>
    <w:rPr>
      <w:sz w:val="18"/>
      <w:szCs w:val="18"/>
    </w:rPr>
  </w:style>
  <w:style w:type="table" w:customStyle="1" w:styleId="divdocumentleft-table">
    <w:name w:val="div_document_left-table"/>
    <w:basedOn w:val="TableNormal"/>
    <w:tblPr>
      <w:tblInd w:w="0" w:type="dxa"/>
      <w:tblCellMar>
        <w:top w:w="0" w:type="dxa"/>
        <w:left w:w="108" w:type="dxa"/>
        <w:bottom w:w="0" w:type="dxa"/>
        <w:right w:w="108" w:type="dxa"/>
      </w:tblCellMar>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divdocumentright-boxParagraph">
    <w:name w:val="div_document_right-box Paragraph"/>
    <w:basedOn w:val="Normal"/>
  </w:style>
  <w:style w:type="character" w:customStyle="1" w:styleId="divdocumentparentContainerright-boxlast-box">
    <w:name w:val="div_document_parentContainer_right-box_last-box"/>
    <w:basedOn w:val="DefaultParagraphFont"/>
    <w:rPr>
      <w:shd w:val="clear" w:color="auto" w:fill="FFFFFF"/>
    </w:rPr>
  </w:style>
  <w:style w:type="character" w:customStyle="1" w:styleId="txtItl">
    <w:name w:val="txtItl"/>
    <w:basedOn w:val="DefaultParagraphFont"/>
    <w:rPr>
      <w:i/>
      <w:iCs/>
    </w:rPr>
  </w:style>
  <w:style w:type="paragraph" w:customStyle="1" w:styleId="divdocumentdivparagraph">
    <w:name w:val="div_document_div_paragraph"/>
    <w:basedOn w:val="Normal"/>
  </w:style>
  <w:style w:type="paragraph" w:customStyle="1" w:styleId="divdocumentparentContainerright-boxlast-boxParagraph">
    <w:name w:val="div_document_parentContainer_right-box_last-box Paragraph"/>
    <w:basedOn w:val="Normal"/>
    <w:pPr>
      <w:shd w:val="clear" w:color="auto" w:fill="FFFFFF"/>
    </w:pPr>
    <w:rPr>
      <w:shd w:val="clear" w:color="auto" w:fill="FFFFFF"/>
    </w:rPr>
  </w:style>
  <w:style w:type="table" w:customStyle="1" w:styleId="divdocumentright-table">
    <w:name w:val="div_document_right-table"/>
    <w:basedOn w:val="TableNormal"/>
    <w:tblPr>
      <w:tblInd w:w="0" w:type="dxa"/>
      <w:tblCellMar>
        <w:top w:w="0" w:type="dxa"/>
        <w:left w:w="108" w:type="dxa"/>
        <w:bottom w:w="0" w:type="dxa"/>
        <w:right w:w="108" w:type="dxa"/>
      </w:tblCellMar>
    </w:tblPr>
  </w:style>
  <w:style w:type="table" w:customStyle="1" w:styleId="divdocument">
    <w:name w:val="div_document"/>
    <w:basedOn w:val="TableNormal"/>
    <w:tblPr>
      <w:tblInd w:w="0" w:type="dxa"/>
      <w:tblCellMar>
        <w:top w:w="0" w:type="dxa"/>
        <w:left w:w="108" w:type="dxa"/>
        <w:bottom w:w="0" w:type="dxa"/>
        <w:right w:w="108" w:type="dxa"/>
      </w:tblCellMar>
    </w:tblPr>
  </w:style>
  <w:style w:type="paragraph" w:styleId="ListParagraph">
    <w:name w:val="List Paragraph"/>
    <w:basedOn w:val="Normal"/>
    <w:uiPriority w:val="34"/>
    <w:qFormat/>
    <w:rsid w:val="00C52F54"/>
    <w:pPr>
      <w:ind w:left="720"/>
      <w:contextualSpacing/>
    </w:pPr>
  </w:style>
  <w:style w:type="character" w:styleId="Hyperlink">
    <w:name w:val="Hyperlink"/>
    <w:basedOn w:val="DefaultParagraphFont"/>
    <w:uiPriority w:val="99"/>
    <w:unhideWhenUsed/>
    <w:rsid w:val="001E000C"/>
    <w:rPr>
      <w:color w:val="0563C1" w:themeColor="hyperlink"/>
      <w:u w:val="single"/>
    </w:rPr>
  </w:style>
  <w:style w:type="character" w:customStyle="1" w:styleId="UnresolvedMention">
    <w:name w:val="Unresolved Mention"/>
    <w:basedOn w:val="DefaultParagraphFont"/>
    <w:uiPriority w:val="99"/>
    <w:semiHidden/>
    <w:unhideWhenUsed/>
    <w:rsid w:val="001E000C"/>
    <w:rPr>
      <w:color w:val="605E5C"/>
      <w:shd w:val="clear" w:color="auto" w:fill="E1DFDD"/>
    </w:rPr>
  </w:style>
  <w:style w:type="character" w:styleId="FollowedHyperlink">
    <w:name w:val="FollowedHyperlink"/>
    <w:basedOn w:val="DefaultParagraphFont"/>
    <w:uiPriority w:val="99"/>
    <w:semiHidden/>
    <w:unhideWhenUsed/>
    <w:rsid w:val="00D65F84"/>
    <w:rPr>
      <w:color w:val="954F72" w:themeColor="followedHyperlink"/>
      <w:u w:val="single"/>
    </w:rPr>
  </w:style>
  <w:style w:type="paragraph" w:styleId="BalloonText">
    <w:name w:val="Balloon Text"/>
    <w:basedOn w:val="Normal"/>
    <w:link w:val="BalloonTextChar"/>
    <w:uiPriority w:val="99"/>
    <w:semiHidden/>
    <w:unhideWhenUsed/>
    <w:rsid w:val="00202813"/>
    <w:rPr>
      <w:rFonts w:ascii="Tahoma" w:hAnsi="Tahoma" w:cs="Tahoma"/>
      <w:sz w:val="16"/>
      <w:szCs w:val="16"/>
    </w:rPr>
  </w:style>
  <w:style w:type="character" w:customStyle="1" w:styleId="BalloonTextChar">
    <w:name w:val="Balloon Text Char"/>
    <w:basedOn w:val="DefaultParagraphFont"/>
    <w:link w:val="BalloonText"/>
    <w:uiPriority w:val="99"/>
    <w:semiHidden/>
    <w:rsid w:val="002028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documentleftcell">
    <w:name w:val="div_document_div_documentleftcell"/>
    <w:basedOn w:val="DefaultParagraphFont"/>
  </w:style>
  <w:style w:type="character" w:customStyle="1" w:styleId="divdocumentleft-box">
    <w:name w:val="div_document_left-box"/>
    <w:basedOn w:val="DefaultParagraphFont"/>
  </w:style>
  <w:style w:type="paragraph" w:customStyle="1" w:styleId="divdocumentleft-boxsectionnth-child1">
    <w:name w:val="div_document_left-box &gt; section_nth-child(1)"/>
    <w:basedOn w:val="Normal"/>
  </w:style>
  <w:style w:type="paragraph" w:customStyle="1" w:styleId="divdocumentdivfirstparagraph">
    <w:name w:val="div_document_div_firstparagraph"/>
    <w:basedOn w:val="Normal"/>
  </w:style>
  <w:style w:type="paragraph" w:customStyle="1" w:styleId="divdocumentname">
    <w:name w:val="div_document_name"/>
    <w:basedOn w:val="Normal"/>
    <w:pPr>
      <w:spacing w:line="540" w:lineRule="atLeast"/>
    </w:pPr>
    <w:rPr>
      <w:b/>
      <w:bCs/>
      <w:caps/>
      <w:spacing w:val="10"/>
      <w:sz w:val="56"/>
      <w:szCs w:val="56"/>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topsectionsection">
    <w:name w:val="div_document_div_topsection_section"/>
    <w:basedOn w:val="Normal"/>
  </w:style>
  <w:style w:type="paragraph" w:customStyle="1" w:styleId="divaddress">
    <w:name w:val="div_address"/>
    <w:basedOn w:val="div"/>
    <w:pPr>
      <w:spacing w:line="260" w:lineRule="atLeast"/>
    </w:pPr>
    <w:rPr>
      <w:sz w:val="20"/>
      <w:szCs w:val="20"/>
    </w:rPr>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addresstable">
    <w:name w:val="addresstable"/>
    <w:basedOn w:val="TableNormal"/>
    <w:tblPr>
      <w:tblInd w:w="0" w:type="dxa"/>
      <w:tblCellMar>
        <w:top w:w="0" w:type="dxa"/>
        <w:left w:w="108" w:type="dxa"/>
        <w:bottom w:w="0" w:type="dxa"/>
        <w:right w:w="108" w:type="dxa"/>
      </w:tblCellMar>
    </w:tblPr>
  </w:style>
  <w:style w:type="paragraph" w:customStyle="1" w:styleId="divdocumentleft-boxParagraph">
    <w:name w:val="div_document_left-box Paragraph"/>
    <w:basedOn w:val="Normal"/>
  </w:style>
  <w:style w:type="paragraph" w:customStyle="1" w:styleId="divdocumenttopsectionrowParentContainernth-last-child1sectionnth-child1heading">
    <w:name w:val="div_document_topsection_rowParentContainer_nth-last-child(1)_section_nth-child(1)_heading"/>
    <w:basedOn w:val="Normal"/>
  </w:style>
  <w:style w:type="paragraph" w:customStyle="1" w:styleId="divdocumentdivsectiontitle">
    <w:name w:val="div_document_div_sectiontitle"/>
    <w:basedOn w:val="Normal"/>
    <w:rPr>
      <w:spacing w:val="20"/>
    </w:rPr>
  </w:style>
  <w:style w:type="paragraph" w:customStyle="1" w:styleId="divdocumentsinglecolumn">
    <w:name w:val="div_document_singlecolumn"/>
    <w:basedOn w:val="Normal"/>
  </w:style>
  <w:style w:type="character" w:customStyle="1" w:styleId="divdocumentsinglecolumnpaddedline">
    <w:name w:val="div_document_singlecolumn_paddedline"/>
    <w:basedOn w:val="DefaultParagraphFont"/>
  </w:style>
  <w:style w:type="paragraph" w:customStyle="1" w:styleId="divdocumentulli">
    <w:name w:val="div_document_ul_li"/>
    <w:basedOn w:val="Normal"/>
    <w:pPr>
      <w:pBdr>
        <w:left w:val="none" w:sz="0" w:space="2" w:color="auto"/>
      </w:pBdr>
    </w:pPr>
  </w:style>
  <w:style w:type="character" w:customStyle="1" w:styleId="Strong1">
    <w:name w:val="Strong1"/>
    <w:basedOn w:val="DefaultParagraphFont"/>
    <w:rPr>
      <w:sz w:val="24"/>
      <w:szCs w:val="24"/>
      <w:bdr w:val="none" w:sz="0" w:space="0" w:color="auto"/>
      <w:vertAlign w:val="baseline"/>
    </w:rPr>
  </w:style>
  <w:style w:type="paragraph" w:customStyle="1" w:styleId="divdocumentsinglecolumnpaddedlineParagraph">
    <w:name w:val="div_document_singlecolumn_paddedline Paragraph"/>
    <w:basedOn w:val="Normal"/>
  </w:style>
  <w:style w:type="paragraph" w:customStyle="1" w:styleId="divdocumentsectionheading">
    <w:name w:val="div_document_section_heading"/>
    <w:basedOn w:val="Normal"/>
  </w:style>
  <w:style w:type="character" w:customStyle="1" w:styleId="txtBold">
    <w:name w:val="txtBold"/>
    <w:basedOn w:val="DefaultParagraphFont"/>
    <w:rPr>
      <w:b/>
      <w:bCs/>
    </w:rPr>
  </w:style>
  <w:style w:type="character" w:customStyle="1" w:styleId="divdocumentseptr">
    <w:name w:val="div_document_septr"/>
    <w:basedOn w:val="DefaultParagraphFont"/>
    <w:rPr>
      <w:sz w:val="18"/>
      <w:szCs w:val="18"/>
    </w:rPr>
  </w:style>
  <w:style w:type="table" w:customStyle="1" w:styleId="divdocumentleft-table">
    <w:name w:val="div_document_left-table"/>
    <w:basedOn w:val="TableNormal"/>
    <w:tblPr>
      <w:tblInd w:w="0" w:type="dxa"/>
      <w:tblCellMar>
        <w:top w:w="0" w:type="dxa"/>
        <w:left w:w="108" w:type="dxa"/>
        <w:bottom w:w="0" w:type="dxa"/>
        <w:right w:w="108" w:type="dxa"/>
      </w:tblCellMar>
    </w:tblPr>
  </w:style>
  <w:style w:type="character" w:customStyle="1" w:styleId="divdocumentdivdocumentrightcell">
    <w:name w:val="div_document_div_documentrightcell"/>
    <w:basedOn w:val="DefaultParagraphFont"/>
  </w:style>
  <w:style w:type="character" w:customStyle="1" w:styleId="divdocumentright-box">
    <w:name w:val="div_document_right-box"/>
    <w:basedOn w:val="DefaultParagraphFont"/>
  </w:style>
  <w:style w:type="paragraph" w:customStyle="1" w:styleId="divdocumenttopsectionright-boxsectionnth-last-child1">
    <w:name w:val="div_document_topsection_right-box_section_nth-last-child(1)"/>
    <w:basedOn w:val="Normal"/>
  </w:style>
  <w:style w:type="paragraph" w:customStyle="1" w:styleId="divdocumentparentContainerrowParentContainernth-child1sectionheading">
    <w:name w:val="div_document_parentContainer_rowParentContainer_nth-child(1)_section_heading"/>
    <w:basedOn w:val="Normal"/>
  </w:style>
  <w:style w:type="paragraph" w:customStyle="1" w:styleId="divdocumentright-boxParagraph">
    <w:name w:val="div_document_right-box Paragraph"/>
    <w:basedOn w:val="Normal"/>
  </w:style>
  <w:style w:type="character" w:customStyle="1" w:styleId="divdocumentparentContainerright-boxlast-box">
    <w:name w:val="div_document_parentContainer_right-box_last-box"/>
    <w:basedOn w:val="DefaultParagraphFont"/>
    <w:rPr>
      <w:shd w:val="clear" w:color="auto" w:fill="FFFFFF"/>
    </w:rPr>
  </w:style>
  <w:style w:type="character" w:customStyle="1" w:styleId="txtItl">
    <w:name w:val="txtItl"/>
    <w:basedOn w:val="DefaultParagraphFont"/>
    <w:rPr>
      <w:i/>
      <w:iCs/>
    </w:rPr>
  </w:style>
  <w:style w:type="paragraph" w:customStyle="1" w:styleId="divdocumentdivparagraph">
    <w:name w:val="div_document_div_paragraph"/>
    <w:basedOn w:val="Normal"/>
  </w:style>
  <w:style w:type="paragraph" w:customStyle="1" w:styleId="divdocumentparentContainerright-boxlast-boxParagraph">
    <w:name w:val="div_document_parentContainer_right-box_last-box Paragraph"/>
    <w:basedOn w:val="Normal"/>
    <w:pPr>
      <w:shd w:val="clear" w:color="auto" w:fill="FFFFFF"/>
    </w:pPr>
    <w:rPr>
      <w:shd w:val="clear" w:color="auto" w:fill="FFFFFF"/>
    </w:rPr>
  </w:style>
  <w:style w:type="table" w:customStyle="1" w:styleId="divdocumentright-table">
    <w:name w:val="div_document_right-table"/>
    <w:basedOn w:val="TableNormal"/>
    <w:tblPr>
      <w:tblInd w:w="0" w:type="dxa"/>
      <w:tblCellMar>
        <w:top w:w="0" w:type="dxa"/>
        <w:left w:w="108" w:type="dxa"/>
        <w:bottom w:w="0" w:type="dxa"/>
        <w:right w:w="108" w:type="dxa"/>
      </w:tblCellMar>
    </w:tblPr>
  </w:style>
  <w:style w:type="table" w:customStyle="1" w:styleId="divdocument">
    <w:name w:val="div_document"/>
    <w:basedOn w:val="TableNormal"/>
    <w:tblPr>
      <w:tblInd w:w="0" w:type="dxa"/>
      <w:tblCellMar>
        <w:top w:w="0" w:type="dxa"/>
        <w:left w:w="108" w:type="dxa"/>
        <w:bottom w:w="0" w:type="dxa"/>
        <w:right w:w="108" w:type="dxa"/>
      </w:tblCellMar>
    </w:tblPr>
  </w:style>
  <w:style w:type="paragraph" w:styleId="ListParagraph">
    <w:name w:val="List Paragraph"/>
    <w:basedOn w:val="Normal"/>
    <w:uiPriority w:val="34"/>
    <w:qFormat/>
    <w:rsid w:val="00C52F54"/>
    <w:pPr>
      <w:ind w:left="720"/>
      <w:contextualSpacing/>
    </w:pPr>
  </w:style>
  <w:style w:type="character" w:styleId="Hyperlink">
    <w:name w:val="Hyperlink"/>
    <w:basedOn w:val="DefaultParagraphFont"/>
    <w:uiPriority w:val="99"/>
    <w:unhideWhenUsed/>
    <w:rsid w:val="001E000C"/>
    <w:rPr>
      <w:color w:val="0563C1" w:themeColor="hyperlink"/>
      <w:u w:val="single"/>
    </w:rPr>
  </w:style>
  <w:style w:type="character" w:customStyle="1" w:styleId="UnresolvedMention">
    <w:name w:val="Unresolved Mention"/>
    <w:basedOn w:val="DefaultParagraphFont"/>
    <w:uiPriority w:val="99"/>
    <w:semiHidden/>
    <w:unhideWhenUsed/>
    <w:rsid w:val="001E000C"/>
    <w:rPr>
      <w:color w:val="605E5C"/>
      <w:shd w:val="clear" w:color="auto" w:fill="E1DFDD"/>
    </w:rPr>
  </w:style>
  <w:style w:type="character" w:styleId="FollowedHyperlink">
    <w:name w:val="FollowedHyperlink"/>
    <w:basedOn w:val="DefaultParagraphFont"/>
    <w:uiPriority w:val="99"/>
    <w:semiHidden/>
    <w:unhideWhenUsed/>
    <w:rsid w:val="00D65F84"/>
    <w:rPr>
      <w:color w:val="954F72" w:themeColor="followedHyperlink"/>
      <w:u w:val="single"/>
    </w:rPr>
  </w:style>
  <w:style w:type="paragraph" w:styleId="BalloonText">
    <w:name w:val="Balloon Text"/>
    <w:basedOn w:val="Normal"/>
    <w:link w:val="BalloonTextChar"/>
    <w:uiPriority w:val="99"/>
    <w:semiHidden/>
    <w:unhideWhenUsed/>
    <w:rsid w:val="00202813"/>
    <w:rPr>
      <w:rFonts w:ascii="Tahoma" w:hAnsi="Tahoma" w:cs="Tahoma"/>
      <w:sz w:val="16"/>
      <w:szCs w:val="16"/>
    </w:rPr>
  </w:style>
  <w:style w:type="character" w:customStyle="1" w:styleId="BalloonTextChar">
    <w:name w:val="Balloon Text Char"/>
    <w:basedOn w:val="DefaultParagraphFont"/>
    <w:link w:val="BalloonText"/>
    <w:uiPriority w:val="99"/>
    <w:semiHidden/>
    <w:rsid w:val="002028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838490">
      <w:bodyDiv w:val="1"/>
      <w:marLeft w:val="0"/>
      <w:marRight w:val="0"/>
      <w:marTop w:val="0"/>
      <w:marBottom w:val="0"/>
      <w:divBdr>
        <w:top w:val="none" w:sz="0" w:space="0" w:color="auto"/>
        <w:left w:val="none" w:sz="0" w:space="0" w:color="auto"/>
        <w:bottom w:val="none" w:sz="0" w:space="0" w:color="auto"/>
        <w:right w:val="none" w:sz="0" w:space="0" w:color="auto"/>
      </w:divBdr>
    </w:div>
    <w:div w:id="759565143">
      <w:bodyDiv w:val="1"/>
      <w:marLeft w:val="0"/>
      <w:marRight w:val="0"/>
      <w:marTop w:val="0"/>
      <w:marBottom w:val="0"/>
      <w:divBdr>
        <w:top w:val="none" w:sz="0" w:space="0" w:color="auto"/>
        <w:left w:val="none" w:sz="0" w:space="0" w:color="auto"/>
        <w:bottom w:val="none" w:sz="0" w:space="0" w:color="auto"/>
        <w:right w:val="none" w:sz="0" w:space="0" w:color="auto"/>
      </w:divBdr>
    </w:div>
    <w:div w:id="1391997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redly.com/badges/35279ddc-2398-42eb-b559-5c1824961dcf/linked_in?t=sd65x2"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VishalMehta</vt:lpstr>
    </vt:vector>
  </TitlesOfParts>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VishalMehta</dc:title>
  <dc:creator>Vishal B Mehta</dc:creator>
  <cp:lastModifiedBy>Vishal Mehta</cp:lastModifiedBy>
  <cp:revision>76</cp:revision>
  <cp:lastPrinted>2021-11-09T05:28:00Z</cp:lastPrinted>
  <dcterms:created xsi:type="dcterms:W3CDTF">2020-01-21T08:50:00Z</dcterms:created>
  <dcterms:modified xsi:type="dcterms:W3CDTF">2024-06-15T14:14:00Z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YEAAAB+LCAAAAAAABAAVm8Vig1AURD+IBQRnibs7O9yD69c33bcJfdw7cw5JORrGUQTmCAgSCBbFaE7AaYYicAHHCIpnMO1aiOymPiQ1LSaTLmHgpKPZBoS5D+9Fb1m6CYtVhI+0TNjckmUGBO2aZjT41kJ3u0e0zEEeySl3qHbXVrfpdijPwvVkXfHSWPGK4egNRAHyHpVGdMZbbvbKXluPMccKgnUuNC3DeKl7CVyQW9NNTEoW2YFIHrHXTFD</vt:lpwstr>
  </property>
  <property fmtid="{D5CDD505-2E9C-101B-9397-08002B2CF9AE}" pid="3" name="x1ye=1">
    <vt:lpwstr>8YT+W0UeAMqOQFfeJ5gqEiVVhnlC8Qt9KNMoTjDfwrvA5TWyHcRBar2rE8VUxpQhIiIx4axdVJqoR32AHhRXz0zQVEChNZMsgpN7ZOZTcit6FTcKXjrG1N3EorBe5x/5WDehCDvwBTID1AWuMwuiYCSU5M0UNmi3PnThn65GEHc5yYO7rkyuq/d6zuik58pPYF9vkGpFqScDIq1mTkO6vhu2HJTjW5g74Qe6yvey7B2+Bx04dj2QgYH2/xsW+lW</vt:lpwstr>
  </property>
  <property fmtid="{D5CDD505-2E9C-101B-9397-08002B2CF9AE}" pid="4" name="x1ye=10">
    <vt:lpwstr>GY9AbXzOJmWArjy8GXwQRg83iawz0jgJpf/T7PXjCJANFq0BeCMQEv8s0WyjcuUad+lDe7dDNYu0ThYAW3oxv4GA/JrHMKoke0Ido6F4/ad8TZM6dg3NXVRTsSAapGM+dd4urk64pesgbmIjuqQqjaFGjifEkNmWnZTQ2RCgfnNZigcp18TRmyxSwNQPwZY8QejGhkXDf1YWPeJWC3BhYiEuG5U7vD81Useu439O4oKyHCSk+oa3LojhEu79Mre</vt:lpwstr>
  </property>
  <property fmtid="{D5CDD505-2E9C-101B-9397-08002B2CF9AE}" pid="5" name="x1ye=11">
    <vt:lpwstr>AtrhEUEtncz5oKktCFBVSoHNxKbDZDCB7L3Nl8J8/wIVmtrC7sFbNJHoMBKksdPwCVAeCrEzKJQATSwR/HZ8WOnVTxtW9r98rh1V9I/1JCel2WYagkT1vd1u5xvizpYGsQjLnJCP3vVuUIMmbLApEfxvB6ct5ceWV92YDJD1T3qc2IqeIkKe+PSNeldM6bHdHchD1Or5ZhFX48Rd8cv7VUbEGEeiC/fle5RgfDzzynfgcvVVzgpuhRuCTmGw+r1</vt:lpwstr>
  </property>
  <property fmtid="{D5CDD505-2E9C-101B-9397-08002B2CF9AE}" pid="6" name="x1ye=12">
    <vt:lpwstr>JkGccg8dz9HHzRq5b3sB50WxHIonYsPmnyWTlmPKn5Zfh2///RIR46y64J7FvAGdZk4Dfxt9AaxyHC10Esfs3IYts+7jY0qW/LYmElKClNNPxvjvQLGruLj0oUR5uFVsJ4crqF8ZGDsInXh08p6Rp9kxv7FQFc1e5sQ0ldsnYpeLr3sXpBrdpyeVYL7jy2DmDUHk2E8bafbfx92SOu4pbaSkB1NGZ453bkKZ3yonlXIv6+Yhv1ZCTI4UjI3zq+u</vt:lpwstr>
  </property>
  <property fmtid="{D5CDD505-2E9C-101B-9397-08002B2CF9AE}" pid="7" name="x1ye=13">
    <vt:lpwstr>Ji5vji/FO4VYL9cRtRkB9pnFhii/XOCGQnKSnvHDcJTNu7ZudFpy/mwuF3Sn+fnFAiXdrvsU2xeRvevXbxws/uDMi6qdPARc3fz8lnAP9+XgXl5iXcj11E7SA6zS9ivZLARvMRhMjSR0EGtqZVT5LlbDM4CGoXxaW1iFsIlULoptRavXsXr29PNXypjY2rb1m4EFQ7jwpGAMwhouyyfy4A7xQNug575jhbodyvQNtUkD8Ft3wMQYKfu38QPrOXR</vt:lpwstr>
  </property>
  <property fmtid="{D5CDD505-2E9C-101B-9397-08002B2CF9AE}" pid="8" name="x1ye=14">
    <vt:lpwstr>CgtWprtwfCfABQz511wX0mTIWLBosjxunPJ8+IgUUyYXy0odwa6AJibZyeS8uEw/6JKS7qOaUhvUVZv7jtFr5ZZ7dZChzjFa7jeswNDzoUj+6RSSmg4uQJ6ADzxASks5MpfKx3wjqFwxaYP8ci+8ivGUPfSnLOr+UGazfsVfotEkJOTBgE0LykbWL2RcFU4rH7pdDlQ0NSD9ZLyGDKpdfzu0pSScRu1ubqu7ExMIDn93P+tLJjREGu8Y+mcTTbl</vt:lpwstr>
  </property>
  <property fmtid="{D5CDD505-2E9C-101B-9397-08002B2CF9AE}" pid="9" name="x1ye=15">
    <vt:lpwstr>ptfhs1ObfBuNmQl7DEA3MwL8talX2YcH3yP86ChlQ5T0PA7UjUi4kX/U9gldBKx7YGM7g3RbHnPK7cLBcTT99W0D1XD+pZCV4MSa1AU3dS0AcICMfBsdH0IKWdaYdZ3X7qhfll/1TmAPBqD1dltRizR4a4y67udPnYYcX5ZoC0/VNZMcNAu4pVwD6c2PxmbwDwdcLmDhZwvIhx1FB8Q2BdpOE9qfqjrMaVd0PVuSWwSnIUH9DZez6U7635YKchr</vt:lpwstr>
  </property>
  <property fmtid="{D5CDD505-2E9C-101B-9397-08002B2CF9AE}" pid="10" name="x1ye=16">
    <vt:lpwstr>/uCdNk6o0qHADj78HIgMtUyVHhcxF1lCNAeV2Gfr9OkTi/dBkhpEqkDlc8xElILLSXlWKyOF4cgbEICexAkfF3bVUExeyp7lGMoqlk4ejawHN/4Zb/Jab0J34oiq2TpkZBmX5MrLqMNtlH8npSbj/jYfrPctY+cT/16AY3TuKQaHmb2JPIvUWFSxxmqjrzfE8RQCOHepK33uatPDqvOMEU6noZOOUwK63de8HYLjc0Gi+MKXX64+rV2jP7HPZs+</vt:lpwstr>
  </property>
  <property fmtid="{D5CDD505-2E9C-101B-9397-08002B2CF9AE}" pid="11" name="x1ye=17">
    <vt:lpwstr>BWnAdWWYPLPpvYuum7qpaYBG8HUTiGN+2fHUzGQVFo2zCneRFh9ZZLGPTayrvqLz7hehNrvcIZRJVTYEJ0P1qI1Glak8h6SLrnbGb0ghQ4+Xy0+ITjJ2Zn1E3ieejL+LNpc17lemiEuU1ixXHLz+ezOFMdFeOxUrgukJ02GhUPw4bbwU9KrbyufYiy4MnoVt8ggydBiViPMGdc2qkn7m2rB1fDQIWhM5oVDgSJ4btL0+JihSvsFfr+yNxY4X/cV</vt:lpwstr>
  </property>
  <property fmtid="{D5CDD505-2E9C-101B-9397-08002B2CF9AE}" pid="12" name="x1ye=18">
    <vt:lpwstr>cAVkmVIqyRwlfo9HuRINR2XuvF4o2EEUml//jNEYe6Jk3nVduypjvbZu+dAx1xfJnue9CdcQWFK0kzvCQvca4BR+5qka4rTA5qnMl8IKFRBmpqWTCO54jq4spHmHLneQLuMSreM/TlL9IJAoxB9e137ORZtHy18SL8S7SFG0TwfrUkLcchf9ssk/mi8IV/MZFpqfOn4wYfSlwMy5y+rN/ktxyORNlWoZ2lf1vmIeGMhIeaVXaz57LvCqB2NW/LB</vt:lpwstr>
  </property>
  <property fmtid="{D5CDD505-2E9C-101B-9397-08002B2CF9AE}" pid="13" name="x1ye=19">
    <vt:lpwstr>uEFh5BfId0aWtjdeCA+DIGJAKXFslEt32UbI3RwBFRHqDK+8jDAMvlztDw9fjPrW8VlNTBUKO6CHSk+Eq/NnHRCrEyYAH9hUeKC00BTLLSVhH8gzHj7R33BYwL1sgusff2A2CddWSBrLadtMjZph3O9ne5rqzk/AiGJ2eZ83MZa+tlAKRlSnS72rIWrfkuZpemb+P1+pQubLlzIuo35g3UaykketdOaQbP7nY2YcsmI0DD88WORpXdy4v2WD0ax</vt:lpwstr>
  </property>
  <property fmtid="{D5CDD505-2E9C-101B-9397-08002B2CF9AE}" pid="14" name="x1ye=2">
    <vt:lpwstr>aSoQWWlBQ0XxmcBBtZImgKoLimtb14vyrgGQ/nTomgiMKpyIen4PCVQEjwii6c59rXTxfXK6ApMfoFCrG3P9JHSS1aoys2mFfywdI1uHfUEw2ypMT0OSoAHcmq/DRnjKLd1s7wJhjIRDQIwmtjPy8socXQmOz0CrgWBZv1IQGG/hmR72V+OW9N9PfhkHPUScySVoNZod8dhR/zil/yGerrDT3oCx3ee5idbL6yiihhk4/KBxwiVK068+BbyViSy</vt:lpwstr>
  </property>
  <property fmtid="{D5CDD505-2E9C-101B-9397-08002B2CF9AE}" pid="15" name="x1ye=20">
    <vt:lpwstr>4JDVZTzOjWdk6GNXX6A0PaaPddxWb+j4sXxvGeXjc24WWfNTIjWbVgaV9CwR1dlLNCpm8Sqx/Kq0nV2ex/aC9FMPinXp+NZ+D0w0p5jqujksL4kvtQD7pfqpKWLOoTnPL3i/mzhRWSYTMdASLCPdAa0KksSOSF3cw7JS0NDwMUO2tixjVOODvmIdnv+ANcl/N7DXQWQhTu1awccaPaiyBvpwEEtLhrWwUl4Ifh6+c3bZA15r6/XGhL4gySmtFSW</vt:lpwstr>
  </property>
  <property fmtid="{D5CDD505-2E9C-101B-9397-08002B2CF9AE}" pid="16" name="x1ye=21">
    <vt:lpwstr>adz9l4QPM5h0TmHDbgMedPNYz0MXOsbbnFCMsRShKkUORN8cWQRK8tXyKYWjMrcLI/RpxhDKesniQPp2w/0nB0aq4EfcOg1R+h6RlUEE83PCF3KXGMJkX0eVnE63p+vSXId1g0XMG6mVQx6F801TSRBg9gBwLeegKvUBMGVD2t3mT30Abtctol2Nz5I7xlWpzUzMzSxZ92yKzkHyTb+R98EC2taMmHpvynU8g3ZzxwwNMBR5f0vYv+hXIGw8wCC</vt:lpwstr>
  </property>
  <property fmtid="{D5CDD505-2E9C-101B-9397-08002B2CF9AE}" pid="17" name="x1ye=22">
    <vt:lpwstr>aAT2NetU7qyeA9UjeNgb5Vb7bX5A9aIv33gr1CUgRbxY14S1ECNlS/kK9EV9U6OBFu3jUDDusmfSFppn+W//YXGoh4roaVg0XHhVna9jBjzk0xA/hfgCbhxvtcXs6jUhVAvz9+fJEKpWgAl1C8mFRpDVRoQEmyD/fWL1oAdL9kzjftceeZZrzN+0GaYy3D7HemWi/6vV1vheot65IRk7TSacXil+U+62emdUCJlgqeexDF8sIhLUP/FBlO1Apbj</vt:lpwstr>
  </property>
  <property fmtid="{D5CDD505-2E9C-101B-9397-08002B2CF9AE}" pid="18" name="x1ye=23">
    <vt:lpwstr>N7gDF2lFahP1wFUb1vOEWGANBgHLbzTFpZOCg1FWCGbQ21E3gAlFhGlV0uAK6oMftCxdRvNaBO1FvFVN/0yeAOq6ceCl/PMcJ9EhsmipCaj6gTvfb41tiSS8VPSTMnPnMlX5MlU8RDKYLoEIBI7PnKunZ/sDQXmftulfU20OCXJDPVmnZUsvIqK5ZDVzWpPhlcoWC27G/md5kvsU3CLOuwRfDFlm9jSanubyjggx/eA1aD29HEoYg0Roh0uVutx</vt:lpwstr>
  </property>
  <property fmtid="{D5CDD505-2E9C-101B-9397-08002B2CF9AE}" pid="19" name="x1ye=24">
    <vt:lpwstr>K5LAGl532f0VWfq+uQhGwe0mtYWqs96LZ0W0a1FvAT7werZqKP5TmPbqAn4+1yrrTMyDgNiANEz3fOkqcRGmpgB3gtRL+4w+99Otj+zF5CROYlQl9iQjSba40ZAtwMJVYnsZolbjQfYgSA0rvEC3kR09fAYoedX4HhwwZKZznBOACa3pykf8xjHE3/7yXG4LVvi6/pTbhxDwG7sYhjngkVkpEtWVIern+RQdkPYVrWgsrtfiFZpn1Hi2Hsdw8g4</vt:lpwstr>
  </property>
  <property fmtid="{D5CDD505-2E9C-101B-9397-08002B2CF9AE}" pid="20" name="x1ye=25">
    <vt:lpwstr>bsK8UMbhwE/t+BE5T5M7OYq3aUEqn4AIWLAKPvGoRe0epaWpUQgW9S9E/h6jKMbXSugs/ShHJt43mRbSkLxzwoON/P1r1i0xwdyzGC14Z9HLR6nsymcs8/PVUlTh2O0Dg51CDIAOdr09Hxhcb+6vzcS+U/VC35J2lj/7pV7jDSny5x5E2C1rKaxQVt0pPyXFVjJ5LIbh+i6rlE5wFOtCkvFbIGGl0IPV3HOdWAdmpapCHrK5wBMQAS8XsBkMR2n</vt:lpwstr>
  </property>
  <property fmtid="{D5CDD505-2E9C-101B-9397-08002B2CF9AE}" pid="21" name="x1ye=26">
    <vt:lpwstr>praAerxKblNMu9xplFeMV5GeMUfJqX6Kzx7eNVyiji3gDW4/bvQsChqswfCX9pjhZ1mVDdb+O1G95u8a/gQVyGBuUQvnEUuDYq8LICNK/oJST3vEIL8u3RLLYVSKknnEx1dK18z29KGEK/hgDldRoHWcI6qoeZfjHFeDU7gPqEkWuhDopNEn6GUDX3G7IgPeH6LgswmSiMGqdcNFbyNHDo7mpBxvF17HpWu5EPDfRa/aVy1wEnU3JUsSKSEv7NI</vt:lpwstr>
  </property>
  <property fmtid="{D5CDD505-2E9C-101B-9397-08002B2CF9AE}" pid="22" name="x1ye=27">
    <vt:lpwstr>5dlR1nnC3YG0rFAxIdWhJTIEkglNa6D2RO2ourDsjpxMCKcWylRsOIGlcCqqbjuyN1vFtOFM79r2Sgddn8uQb1Fk23FsZE6trTvLr7HhCRTMeRKSVeu1rFzfuDfqlcABTGBX5HFL2SBDDk4J4b7Br5R1etmglJ5QMxyWCArrq3CnDe1Mz6gwADB+U7Pp4PMwVp9YOro+3T8BKg1wv75kqLZ0bmHsGpSkAC1FY8++tl+GiQvfovruxM9b8QQIYzj</vt:lpwstr>
  </property>
  <property fmtid="{D5CDD505-2E9C-101B-9397-08002B2CF9AE}" pid="23" name="x1ye=28">
    <vt:lpwstr>hnobsT0RldAcF4yUH5MZGTn+PjPQy8w9o56V44wlin+B0N3j1qsGfvDw3uJyqqJT/JMmmA2fWxe0SH0P7VZBL5u/C9WPXxhqIG6viNund+D7obqLCIAToecoXqNHtVUCMYLmZzmCHXJwydnMuhzKuN9uZrf8Zym/IO/ImR60vsno5uJ5ZF96jLGwytBJsMc3I/XMvQEaM961HKGhQ08f8oycRHkNM/RxLBmzBx4OX7Mcsc+hREa0XEyv3gBy+HH</vt:lpwstr>
  </property>
  <property fmtid="{D5CDD505-2E9C-101B-9397-08002B2CF9AE}" pid="24" name="x1ye=29">
    <vt:lpwstr>DwMHPX6Y2PaftrtkwZQXqLhWFxxT3q+5A5a9J+0YaDP7w93tolUZ4Mr8mA0am2Tcfzi+XbuyT3JvN6TOn0t/35gkhMbZ6tdCmlHMd++7+TIefIKPVtQiPbLL5W1Dk6Prh5igG0csyI+4LKioW55qVpCLPgfZB7W0yK7wekyxESvls7lkgeb+KXz02PgUg5pDMHTvVBGwsjxBwFtO2v5w/U7F5FrPiNOlDReijRikVxo7OIT/uYIqqIctEbbsAgl</vt:lpwstr>
  </property>
  <property fmtid="{D5CDD505-2E9C-101B-9397-08002B2CF9AE}" pid="25" name="x1ye=3">
    <vt:lpwstr>dgnp0gTMwAPmYOwD8tGID0ZH48+zFq8znmwvM+mwfJapCbUDM0hKswNZsHnM+brVCABP4Kut9JEj1F4Jnn5MgLzxQYiEQNf0B8zK+RxxlN9dfp0A73h+FOmRcrQyuAJYwshY5q5QbhGFyM1A8rsQFUedXmvzBBRISI3ma3V7ZHGwZAUqpYRgOoWyvRphak0uqacXjKyFpQ/jnY8+yashXqRPyID7xpMlLzkF3QcmNB7oh/XM0roiQr7M1QaRvq/</vt:lpwstr>
  </property>
  <property fmtid="{D5CDD505-2E9C-101B-9397-08002B2CF9AE}" pid="26" name="x1ye=30">
    <vt:lpwstr>Ce6NQCcyFaxXcMV+knw42e5sC7tIdZhMdh26hMLXn4tKl07opA/9o698FOnysOe7pwiFGRxI9tscGb1B6LWtZsK7arp7ekodFVyU/6J9JTJTQyI3fMjJ7njwwuxVigI+kyizrHN1DNqUR+ecuUXbyC653W26hTvvtv4Cd1M6UHuvChUnKM8V7hDb7idXlRHCWuE4sV9xs+s/WsZOOGGJfJu21rro0gnt1Oewk2QHZC6M1A+koVVqjjn7kaqn91b</vt:lpwstr>
  </property>
  <property fmtid="{D5CDD505-2E9C-101B-9397-08002B2CF9AE}" pid="27" name="x1ye=31">
    <vt:lpwstr>DNyKcfRrRF3AisBRgNm0T7cLFEmBv5F3vCpv3j4gJY/uRu4eOySC6waIulMfhEBisawNyytR3ufEmufTyC3g8KZgUv5jlgYVPwlN65uj8VYown9eAtTiJG0V+HPu7kjWPoBhjdBnuJ4/M063btMqrw8YY2NBeurBoDxhGv9eCcMHqpKd/DXdG8G18SYxNToD5/wSulQsFTugFMLr3dH5mc1KLbupA5koe/LD/JKVEiBvy8Bi4oITdaRpvJv1F3p</vt:lpwstr>
  </property>
  <property fmtid="{D5CDD505-2E9C-101B-9397-08002B2CF9AE}" pid="28" name="x1ye=32">
    <vt:lpwstr>A/uDhYUZ8qjYRaGqrFFfGFMRWeGfL6nN2kPwCs3dmXMf+rG7xvr9ifPsxS0oj3bVebL0qmlRt2Pg74g0k+EP3Cied84hSNLtaM/wpYNXb6FLdX+a6do1xBE8euP2nIEhWsGLjdOoHzl7pM3j79gg69x8SvJp74EFpZMhVDJqETFGvGRW0KoKpX8UAMG+7znCWwazztZ3xwsSyDf6VLgebbLT4QlTiyy7XTBErjm1v4ZMfeAGGpdGOJq8LsYBa/O</vt:lpwstr>
  </property>
  <property fmtid="{D5CDD505-2E9C-101B-9397-08002B2CF9AE}" pid="29" name="x1ye=33">
    <vt:lpwstr>H+MpgUbkiV4eN1ZnOnq1jEIRfhRDeqbj9pAlPAYMlmrkrmV9+82kCg5H7cnRLdyT8VmeBpoCVUdFFUgJ97vJBsDR+j1VFmcO/hcClVzuCcDbJ54lXuoNI+/7i+jhX0vnq8FKGrkfqDwsan881VRXE4buTT7S+vvmD1gsPqxvr7AHawLkN4HZajwA9J79iSt4cSexVxKf0kqobIOHs/7PcfnGcXM0An86zL+FNHmnBzXAclmB2me1pomSVF+XoUe</vt:lpwstr>
  </property>
  <property fmtid="{D5CDD505-2E9C-101B-9397-08002B2CF9AE}" pid="30" name="x1ye=34">
    <vt:lpwstr>aw89KVwNIUpViaLofXxa8LB2MKD5khC2K+I6e+MSX9xOm3C71u+W2BwQKac4/2aHKqmFnd/bC7hnZ01hVdBzcElLzVsPwOn5bNyduhH1NGtwcPBQCqaUAu9Cq4KxnhjLjcv9UAuGAWq7tzgBdyHAWagVv3gseWCYErLOLgvOGlYy9wPu+EV5qZBrf7iL/26M0tWVxFDH21QijvqQoIBUJBH7dP4MuHW8Qm0ggVWH0nP9YStqAeZ5MVbOR7WcQpg</vt:lpwstr>
  </property>
  <property fmtid="{D5CDD505-2E9C-101B-9397-08002B2CF9AE}" pid="31" name="x1ye=35">
    <vt:lpwstr>olJqcaHAU/ZWcXPhJUG8lOnQJedAjIyUGr1QKuexmrQ4WKGGVh/7a87PbdE1xWUHU6euKal654hsM4or+kL0TXqCf1A0yx74/DmFNoPkbDXR1EUsY45L/dErt8ufkA3H/+fldqc+slZewiDlsxkGYQ2wZ2JrfQJgLq3TliHSMgfBdPp3z5iOEN6jFtt5UTs3BnMugTkguTigu6c/NRQnajJOcplyiaWIBH3JzjqqMiV44Khins67PgZ+cQa5cK+</vt:lpwstr>
  </property>
  <property fmtid="{D5CDD505-2E9C-101B-9397-08002B2CF9AE}" pid="32" name="x1ye=36">
    <vt:lpwstr>bZEzUAGzc7LxflH3VFbbjjin+yz9mkgdrNujyOq6/jaNiBWrNeNfDudpn0UzqB3XHeQBECC6VlH51wXc/WwSsbZ/6ssaLSz3Sd6UW8AX4O59agFRwNulMI+xCyexz4Ss8NRjjXD43aSEn6PPoRv+meM2oAk/AbWIXOqZjQ/b5TcmDzy/MrWAs4nwefoItFtl1Aca4bB/+xmgtE7Y+E5Uxyt/VqKuzRr/0i0hBzzx5B3EOPiYU4zxLvMqf64HmOL</vt:lpwstr>
  </property>
  <property fmtid="{D5CDD505-2E9C-101B-9397-08002B2CF9AE}" pid="33" name="x1ye=37">
    <vt:lpwstr>2EawnEwF97nZNLgbFj5SE+swhBWJlqB/lJwdy5PvdOlROgE45iWDbOUraVeu0wtW7nmW8UMqvFHT72qt/OuWpKYLVafuRdHK8fqs4dLkYSQAQdupFaoOKOI4Eg9Fo3zZzlyZND52twg9a5J08qABV4bqvWvEsY8itJ7zlTajneHJzgoI8dEDg09jl+HN2F8bOSxDqqMzuOa4toIljxCs/lfeFcvn17ETQ41BGDEihS2wMSqhhovAruQS8XkQe6a</vt:lpwstr>
  </property>
  <property fmtid="{D5CDD505-2E9C-101B-9397-08002B2CF9AE}" pid="34" name="x1ye=38">
    <vt:lpwstr>AXehwJRj5YIZfpMj4eBAK1ndyAeXorOkFKfLdfuASb0twVd+PJWG/kB6B+jp3gFFD1/X7qwfQzF7z3t8WMWujZ12xN0/6Y2jc+z8YjgbtLe7FPqwHWA+qp30dWP0Tuti5YDpVnTl2cqLyCGEqfj3e/zR9s4e9xVyB2Yj7baw61xLDcBlnuxd+bnjz6bong3bdaEjEPV8eQPuYiXYxAzM1+1N37gSW4QBuMBwZcoXO8gRskAzTnXp+OtSLbsX7SK</vt:lpwstr>
  </property>
  <property fmtid="{D5CDD505-2E9C-101B-9397-08002B2CF9AE}" pid="35" name="x1ye=39">
    <vt:lpwstr>0kVGf5pJVURimc8fA51m0d5wdcuP5P+uV3gfjMkxObG9Y73Xb9OL87KPolg+kGl+ih/zkWLv8bHwjmh/T7H8SLg0+oTx21QS4B+JuBbPU96uAthQiUBQmix0YE/wCOOc48xNaW+l49YSrRzexsssdr0aFNP7sHFzZIfJxybDhdr5NgSQqBEhFcfep/ikw5nxBy0j6vjYU1DwdxUGiYncfFKU407G5aLrMUaGK6x0zs6cQVwBjxIU6Y4aqMSUv2y</vt:lpwstr>
  </property>
  <property fmtid="{D5CDD505-2E9C-101B-9397-08002B2CF9AE}" pid="36" name="x1ye=4">
    <vt:lpwstr>l1U3UGbq2l/k+oXv6cxgaHLQ2N5hf4EQ4FavBtEy7CjN7vQUw32MQ04UjLW+Z/aBHC54OC/9OtFQRgNEMb2dfegibzqdJJjfUON3SjXC4VyswRBIYHamwVp84xeCHDLE0VocLCA9pNElpj/UOLcK0/mKTWUS/gsUpfcFCDnJ6Ngg3yD2sqlDOaprZiXvVzn2mPxaE1cylNtgIUvaOw93GMiRBAcl9svpEWB0azP0ZxOaSV/XAdvEeHEhzu7gc0+</vt:lpwstr>
  </property>
  <property fmtid="{D5CDD505-2E9C-101B-9397-08002B2CF9AE}" pid="37" name="x1ye=40">
    <vt:lpwstr>2gd+ijGZ9LsOuIhqQZ2Lwl4cZ6VBRgtxsIM9FME5zbflFj436oj1X9wrKrp3yzx4n9cWBFQ6H8egVP8nv/U5Or5P3hIK4uQJXpT1y0POu9P3aW++iwZ+2lO3GzEYOgRBGSF90vXb7bl893liYvqEM8XnGoHQFoUFHx9gJd1XxMFzGtVFE/vGwuUkwEvPZ4qEnNQV3MfeSX9KMDOHPXw/yPEFeriRisqoYCtMZCR2Gwz3vDozqQ1IPKEYRkLUgPc</vt:lpwstr>
  </property>
  <property fmtid="{D5CDD505-2E9C-101B-9397-08002B2CF9AE}" pid="38" name="x1ye=41">
    <vt:lpwstr>LnYxhitb+u53fxdiXdEWoQujw027Rp+F4XjiBuhCuRHPDfVcFjmex8aYPCKfMSWq7zd49kjcWKOmnPm3nOg1vV7wKwfpw65wxPM3e2ARzwjiEOOoDWPkdcCLGo6mh8aSuYeM5ycoIZvrzg0kVnj+F4c7KLAMkYDMBr+zRWmcxPiLr6zuUnQRA+j3JVX76sp0PAIyregWH2u0wU2clfadOvO26D7Porj268mE9PxYQwfWxtsqtkJpPVPzWamgf5l</vt:lpwstr>
  </property>
  <property fmtid="{D5CDD505-2E9C-101B-9397-08002B2CF9AE}" pid="39" name="x1ye=42">
    <vt:lpwstr>BXOwyEz99VeBKXDOTKOAMtkuNGk1qSn0Nfl1vL0qhAICmkbxQvisuYz6vLiPX6lQwdI1huvdpHtiHFEbG21zOTwc0GicD9DYTbl12530kzs34aQxMo52J+x43r/gPxh7tew6raRlKxXv0gcQA5ivKaKc5pIehtgroxpAiZulfZN7IeMJ0vtoBscMKV5xfYhHxPNEyXNWwSq8hwLZs3eDi5RTX1HOw3zcwJu41U+z95jfBSqh/1Zmaj0zcb/AaIK</vt:lpwstr>
  </property>
  <property fmtid="{D5CDD505-2E9C-101B-9397-08002B2CF9AE}" pid="40" name="x1ye=43">
    <vt:lpwstr>WrZljaKrzLmZgZr28laaS8IyWhzAIubK1yMlpalkJMutI4rOfRVtxYtracavGgUEnYGRgD0Jz+us36qmu5W5GtscVuQU/2v2NDmhVByr9AnomMaNpy96qdAakJcJF8/wC+KBt0P96Cvl9bHDBuQZowzlDTFiIDGwDcC5+KKymSueIqOWxKQ/WS/OJHtwjxneLLeXrovmcrVLzmyHTjfnrxjkWZOmmRP6og2vwYsFkzA+xKhpOUnTlvHUWObcGvA</vt:lpwstr>
  </property>
  <property fmtid="{D5CDD505-2E9C-101B-9397-08002B2CF9AE}" pid="41" name="x1ye=44">
    <vt:lpwstr>Em3EePjaxpy6Z3wB2QFtD/kM5au6TF0titQhvnzKSfL7DQDM5Z9x6kZBzjJQ0JuvVWcl/j4h75k98gmlg0kEzsGYq8yV5LFzFZOa0yY+s3LJJzaevTKPA8S0ZvHx7W+BLL08oJ1UBYscsUuYd8eo/Ey0r19lYPl7WkDOHty4eBude5FsU4D9idnJyWRGjDeCAY79zWhePHImLSmPVwsoh83YqD1WChKd9LHCR5//5+HT92yn3f2VhKuXNry5e3e</vt:lpwstr>
  </property>
  <property fmtid="{D5CDD505-2E9C-101B-9397-08002B2CF9AE}" pid="42" name="x1ye=45">
    <vt:lpwstr>KYvSiMHIWP4tQsE0W8la+GRvW0vrijCKR3NfkdJs/QkLcVwoSYVPIUzURf96jALRlFyqrqT2yDMD2plbnfA2C2zTOgIvDfaivn2FNm9lvf1fxdjD7/9Prtn34sxxM1O2t57FRwEseI4jzoNDFO7NgiKYM/5be6HjET78XykiywGH/cpTWc6Qfv5SDbS942O3bRPCMeWSSkUAOZwp2fpGroj/pspqLDejdYOPMoJxhNvM6oUxjMEduNshL//llN3</vt:lpwstr>
  </property>
  <property fmtid="{D5CDD505-2E9C-101B-9397-08002B2CF9AE}" pid="43" name="x1ye=46">
    <vt:lpwstr>NN/nyi49uhcGZJUdhycubUqgErt3jsy6/g/KEf6S3aczhoGDQGipb8qvwWTOBgzyD+AygL2qEDBgme36XEL75HXhbfYu5t/NfGjsD6vsyP/b2TzkJz7oQvlE+Fv+4PZuzYj1/JiU+Xxt+QF0m9IgLSKK8Rk21ErqiRXUXP8k7Y8rT0oabX/PSqTh9NsRHGUErcaKnnAK4THKrOfc9JIPtMhQkUVEjhDX10/8H3573c+U6USLvBdv8F5Odzv0fWm</vt:lpwstr>
  </property>
  <property fmtid="{D5CDD505-2E9C-101B-9397-08002B2CF9AE}" pid="44" name="x1ye=47">
    <vt:lpwstr>GiUwTljf+nCebRP0kZuP+zsVwdK27fueBp9xqzg3G+ql5Nq6/Oi1KO/F36HFmBuW0avECmpyL7hilHW9Sq2OXZ2GtbBTPxN6Qo+AITGavZmVCVbaPz3PlE9QeLFNYDU3xt7/cBj3UOHr2ntpaXy132ZY5YyhV7fWx91MFP2p1C7Nx7G9DAxwYT81NEFs3ZMSE17TIUSaQN4D/HL26uCMNFRKaqAkP2NdWg+aaROINr5jPrdWHQJuBJRBgeaVEaH</vt:lpwstr>
  </property>
  <property fmtid="{D5CDD505-2E9C-101B-9397-08002B2CF9AE}" pid="45" name="x1ye=48">
    <vt:lpwstr>Mrraah1PX/KwcJYSIwTekg8XBncVyqpD8BCFQF3mZ83uNOdWBRHfNpqssFB/ImfnUumVjYrMHb+twoj6g8Uqvg6k+yv3eXAlfGrtBtqXl6QfaEGRYIom9CgphtR+6M/M4kypFSmVl2Pjl6GbKEer/6ktCSl9HmI3gO9v/uQ2SmDc+F0O8REFcDgYCV43LDR7QpQGw0rhjJwRVMsX2E8jQQvh7o02qeu04AkqPhncMmSC/nFhRO4xDxe6GL3Gn0z</vt:lpwstr>
  </property>
  <property fmtid="{D5CDD505-2E9C-101B-9397-08002B2CF9AE}" pid="46" name="x1ye=49">
    <vt:lpwstr>kPk87wy8fL5+sZjJwg9ZctpVw0wdOu0o2aroXWGBT+Yz9AXO3uQZChoSaYoEKVDGQacIPVQOnnOqKOni/ai3eOIUPvyepqkSMQK0nFVGcX9gbOgDzZZMpeKc4272AahTq1XS2sLUXxA1TkjhL88RJuaZspoKJqSYg4T/IW3g2z5qLWcBlc/heBA/ZN0162ACTYgvELMjH8cZniGbRvtnsqQYgRV/casJzXrqz2ztBCh/fOhNm3VmqBcGF2Q30m0</vt:lpwstr>
  </property>
  <property fmtid="{D5CDD505-2E9C-101B-9397-08002B2CF9AE}" pid="47" name="x1ye=5">
    <vt:lpwstr>C1ofcM7bTRZUC7+kJRjfxpgR5DY9hhco9fyueQLh8QWbMC71Gz6sP7zbvckK89c+CeoHT5sZdksD6IZyXjl8oNbrMpKfty1t9W7wHcwMaNuCWlIHqJ34DMnwTI59aJRU8RR1s5+k7OiByM+74jYyKbBkekTBBuVRJgB293974ajOecVRHX4haBqvD2HP6SnlQg6xzkGrOhE4zPjeoGgnFiEPyMQ/xWWDEiV8MemQOAQXnCqaRw8ovTQbFKquXmd</vt:lpwstr>
  </property>
  <property fmtid="{D5CDD505-2E9C-101B-9397-08002B2CF9AE}" pid="48" name="x1ye=50">
    <vt:lpwstr>8zn4HsK9DkG5g6CJ5OInkdYBlA5huuP2zjNyby1hhjMQksm0nUKf8ZmVYKV0gqU5oxKMXDu7uwU0XsVvFRvhaLB8+Q6XyN1BIRiOnzKTkw6rQG3crb2UQT+zEd/iZESlhcKPY7/xLVR8SIxlTh3KSJflXWjLb58Q6pbqzGUCrOlGY1+JUJQq/gUWXkOVgx95F+Jfutjk80DjhHoswNfvS0WgZqwTmak7nRNvbWQyYodQFP7z/5qMUe+cRfHyD3T</vt:lpwstr>
  </property>
  <property fmtid="{D5CDD505-2E9C-101B-9397-08002B2CF9AE}" pid="49" name="x1ye=51">
    <vt:lpwstr>5IE8Ac+eTWLKUkrQZ9J2FlLG1QmKh7rDD2d8ukDStOIjqWdqfHnarwey8hwcoXCmB5KjBcxhPIxPvfvxmBHNSDqDijMSxlQpxGSuxPTdBHWNs3iR7giZ+9Gfszc38bq3wseQblLlNvK2BMPICz49NTmnigeXA7eXcnRIRBZYdEAZ71s0Z/X6hLTK86J8yqUjLHOM3GqPjzw9LYTI9dmYXp6pRzZyi3MJfHrgtHx66KFW0HNQPlZu64BBt0pAwgZ</vt:lpwstr>
  </property>
  <property fmtid="{D5CDD505-2E9C-101B-9397-08002B2CF9AE}" pid="50" name="x1ye=52">
    <vt:lpwstr>YojWLNGHVuFWN6ThN2K32lHBiUfnpvDgY8vXWWA/9FljLIXSxhYiHqr8f3FNRVfIk/xisUjy4WKVWHLUZM0hCA78J1MivgVfqQAv7f1B+b6OCNCzpO8dhlKiEfXL4JK2tLy53AhakFJYOTTbowoCFds7QH4Y+M+KzoHB5wzDtTwfAXoIAK/9wcAe6S8CUzHis1i4hoYrG6P6rcOUKq+rbKmM1Gd4xH1L4GZwjfrujlfQqRtNce3X2GkUPVN8MFN</vt:lpwstr>
  </property>
  <property fmtid="{D5CDD505-2E9C-101B-9397-08002B2CF9AE}" pid="51" name="x1ye=53">
    <vt:lpwstr>+kt9UcG8hx+JkPh8s8CfK/W6hH1IFG3jKNJeBi/2IOIZWy+AuR2F7ufgt/U4Jm3h1XccehAql/JN9q/N3jEic2gawcZVW9TQYclIkKYCZSerep93z8lvUBdqi/4yrJ86NS7vNjzm9t39nKGk85iFZ1I4vnWUcNCBi6onhMhz0uhWvvY87LdHpJzTWUH6wnv+Kt1jEbF1p0TU94TrEaejQM4iJyBvCMoskLp25kM3ZBO5KxzI2XPM8VTZjBmFN9a</vt:lpwstr>
  </property>
  <property fmtid="{D5CDD505-2E9C-101B-9397-08002B2CF9AE}" pid="52" name="x1ye=54">
    <vt:lpwstr>9xq7oH9e1kEO/ZJrz1UXL3MrYpDqz51cpabpj77Urgo0wfOPkS79EZWrg6MkA9qXoxP04O8IHrxEGbfUhXRvYzUPIvt018kiXUu68fOIH7DI3mAEjOY5bC2bxZF6vfeEyoBySeZxTXhiTIBIt0aV14E/0ImqxB4rfFLgBhD+rDUcGrbSYNa469SYojGWrwNW4JmIch+lh6QuxW1aEKzSqn6i3fCZp50MzllCMC66fkaWORueGu+b2MHls7N7dD0</vt:lpwstr>
  </property>
  <property fmtid="{D5CDD505-2E9C-101B-9397-08002B2CF9AE}" pid="53" name="x1ye=55">
    <vt:lpwstr>UViFjAKr2Fs5YQ+y7KGqR15uJNrdtzQxRyqYZh8o6xt9xKuaGJ8bK7aTishgd+QSDlHNfVEuwG92Qf4o/rozmCXEEBfjvZE8a5r++IHKG7QT4EshytMoN4IMWsDFHkz2LyMQxn23qtMTzXDcnwf1nLKL5snRLXrPYloOsLn3JhC8lLrQHj6en207UoiQaVIcNJmvbL0ymO7eN3eqO3eHirhQZ6Q51GApE0gCoVYQSG5KsIAnoIza/YUGrHTr0nI</vt:lpwstr>
  </property>
  <property fmtid="{D5CDD505-2E9C-101B-9397-08002B2CF9AE}" pid="54" name="x1ye=56">
    <vt:lpwstr>V7zK+PHU6Cl+QpUyYBxMBh/jAPr4EWNNVdalYZQYeFh4c4XEfSCq77+Xbb7Ud20N2RvvbK3tawOjJsmLflicpyOBimSnzknghPQPwcvdC8Fp7qtp0OdLyz8LzRdV+Z02Mkma4YPaxxEqSw6RuKKU0JTAiA+C6811PWE5QTGj9PAYVdQDmeY7dmxPcTFzfqrXCTdcGU1DH3TxI6bxlTMOG+ZEy+tStyEBh8UIavgV6/gQuu6pNlAoZ6lvH4Mif+c</vt:lpwstr>
  </property>
  <property fmtid="{D5CDD505-2E9C-101B-9397-08002B2CF9AE}" pid="55" name="x1ye=57">
    <vt:lpwstr>9D7bRA6XjQqOUhxbzSFb5tEo/GbP77Ufgo3OyilZ7wMMpjHoyYkR8ZkAmhyz0voH7khtmjS2t2idb+wXj6Je4CjQP0bQfHqCpOGaV85mcuFTBwnpwTvs8MgQwByB259YftY4CYZcUzobrPiHzxvQyfPg0rciJxCMYzS83Hy0wymkii3dP2BxjTWn6ejmalAVentYFKA4z4wnBTl+VS/j+R1afpvbzBt2peKkFX/m5yee7uMO3tpq5/npmB2Warl</vt:lpwstr>
  </property>
  <property fmtid="{D5CDD505-2E9C-101B-9397-08002B2CF9AE}" pid="56" name="x1ye=58">
    <vt:lpwstr>AjBnurbvn5dJkfaL0uuYP9rDMNi9ldW/OXbGOxVjzYPIXwJCZr2v8K0Tt8GunXuQIAFYClBNYFJr3z6nTYYVG/MgoxxhjuNF+DuS9h+xZbUXeJqHBLE1O8/6JiWE7S0prkpdI32cTo17X9kVMHTvkxwPijY38Nv3Ne5H3Ah8BZU092LNSPZo935C1xJbDdgrEiMYXTCq/FczKRjC9XLDfEYmBLOgIMJEtkKovuEq7xy/yu6iTHZgu5C/lECfhjB</vt:lpwstr>
  </property>
  <property fmtid="{D5CDD505-2E9C-101B-9397-08002B2CF9AE}" pid="57" name="x1ye=59">
    <vt:lpwstr>TpH8HRPrHpqnR2T34ON2njzIgtl8m/2C+BSKb66Z+rsxOwl9DCZmT/P8DxOXLKVMZtaPZkEwubij9zXTGk6fDaZF121Osrq0B4ml+UUP/G/68SfD5/kU3ceavKYTsvQTn/eXS58A3q0ZRpScFWVZGPlZjOjR2eks1+V2Z/KZEsjYnSH1WNHAIpH2NL45y98GdNEbndLnzsj3mMSjY7bclZw00dpJUnm8mbSqB+tu9+V+xJ2//n/IqwOep0qjke4</vt:lpwstr>
  </property>
  <property fmtid="{D5CDD505-2E9C-101B-9397-08002B2CF9AE}" pid="58" name="x1ye=6">
    <vt:lpwstr>eTArG+tWQfcQz/02MTkizV+NRnZ8H2N9n6UO8HKeEHO8lNM5fLs+4TxGQdtcuctrmV38Hlswk1YX3eMAWB9zO8Fpsxi4wS5iOQUkjAEcecr+6gh4d9tkQci/QA41zkvfhGM3Pl0Hk+ZAeHluJiqQOWKsvOZexSoiizJZPRv6q8ZZ0aXK3s1jZjg1msgwmhIJspOMPNEc8uTHiNE/2g8pJM8V0JWQA2kEUBhsOtglE/5E62D6RojyJdcdUxMLTtf</vt:lpwstr>
  </property>
  <property fmtid="{D5CDD505-2E9C-101B-9397-08002B2CF9AE}" pid="59" name="x1ye=60">
    <vt:lpwstr>ZGk66gW5fC7CAdWjXpVZ8s56eQHkcVli2TvL2g89ThnXXE/Spro7krrL0CpkD9dCt9epNHW1AAe1QddVSS7gcvVbnMK8zMnBPfhKYzlIj0+BjgvICTGImQQKnkl9PnhnteVrEb80GkVavFOzenxPKC4/MpIriOKWWk/DtSYV3NtvKCrY6cfMOE1J7doFyRfOPW3gTP5i4HucVNgv1vAQUdPZl8IXVjlht49qsvSXNu69jGCvBL+wFpoVlgUQFDu</vt:lpwstr>
  </property>
  <property fmtid="{D5CDD505-2E9C-101B-9397-08002B2CF9AE}" pid="60" name="x1ye=61">
    <vt:lpwstr>B9lpuh+Wu7D3LlXUU6k5sVUOLLzeBNFhSRWdyCCPQ2yv0EKLdlLOvF7hsPFvl/tPJeyKkfQ1pafn5ht0+X/LHBVqVKa5uiBfBEy0iBx+6jC3bQn2cV2rr5Et89AqleUKoJ3xpV1b+fNEW6csI3H4OAlea9YsyD5wGz6l4Dg/jDqPcLnBFsKA34iImqp7GyjDph0cQ3ZF6IBoAPPvRObpJnPHcYctgUACufjZquvrTQZiuPz0/qIIJHyWLmVldob</vt:lpwstr>
  </property>
  <property fmtid="{D5CDD505-2E9C-101B-9397-08002B2CF9AE}" pid="61" name="x1ye=62">
    <vt:lpwstr>7AcT7QRxotQeOXVEsLz6KaxB1DqbpSSzPZ2B/+F8jywkdLF0huS3y4MizdaSB6Ko9fLq41LEqCLt4P/j4mqIYXVmHx82n78SJsvKm7gOXFFJKQ+le9Sidq7mZTreEz63bo9oOw//+6jJzVYaerycW73ZJv7fYNJAg/skZsMJ0wL/9/QlgNvzhxPkco4Gtzhv400NQdErEQ0u81AeTKDtZ4EMKrsgXh4mpV2zx+Ad3dvWmnyyo28bJu1LwpdKMvE</vt:lpwstr>
  </property>
  <property fmtid="{D5CDD505-2E9C-101B-9397-08002B2CF9AE}" pid="62" name="x1ye=63">
    <vt:lpwstr>2A+UiWdxG8brieWML6Cah2ZfWKy6uxrOmihFyVTpHXTFqfgzF0zU9CMIksiDWlDB9Edesj9uZP5J4CsrVxjUTQmxMWFzblW4COhDBxkiGYmSkXR50Ld/Igr6Jgr0ZUUo5XQ2EOvWwRQatdIsCsgg3YgTbkk+OU15Blx17vrHLal4WTXvDgaQh+5uhyhu+DvXcdpURRWF+Qs9cf3DVmCGJ7bMCxIy1T4WEzttQ0lJPnJt/EDR5KHyG1T9XOIrlZT</vt:lpwstr>
  </property>
  <property fmtid="{D5CDD505-2E9C-101B-9397-08002B2CF9AE}" pid="63" name="x1ye=64">
    <vt:lpwstr>HxcrtxxmpUEMhveoVeISXrMb2uK9CDt+NU1XBwqazgFBWrM8tLZ+BKwoP81LoO14fhB3UbKgvhOZZbaWEdfElXHBpHv2g+tUHBGJlOrGrhfWwHFxfNs+U1b4eK6X6bz+aAjL9mTd8SSiLnUZOqQ7TnTXeUsjKzctHZhR+XmTDK8DRhr9Qc/pO6J11E21CENQ65gD8+EZH1pMfkR29XejHPeSPoTPSy5tx323b6hrttjzSja9CpSNi42HnFMMQhP</vt:lpwstr>
  </property>
  <property fmtid="{D5CDD505-2E9C-101B-9397-08002B2CF9AE}" pid="64" name="x1ye=65">
    <vt:lpwstr>iM9NzbEYTgQOPmHKFDabIKSjbAQ8boLNzkJEbvUVUFIMzrRTkvBhQy4v1XiDKsG6fsWv7SNofrUVSYmBAAAA=</vt:lpwstr>
  </property>
  <property fmtid="{D5CDD505-2E9C-101B-9397-08002B2CF9AE}" pid="65" name="x1ye=7">
    <vt:lpwstr>d8iM8p2+b2RsOTwTQDtJtDV8IIF+boKEqxWR7S8/wjCk1/pZV5VRPqP2vdZB+9dLoTyWVfexuZI8FHuvHP1AW+XLkabqDpFvCyxssw0qBOBOvZkS/4FCdxC5xmmdlu7HC5bSc4maVCGT4Yi0/Gpq0j2ezzbzuUbYDKLBVZTbuPRC1zje5eF+gtGooGKG4o+f1nQezLX70bPo+/fiscRNUPdWFGiux5UYCdu64THfeJMW+bD16iUGsn5a/sOqx/d</vt:lpwstr>
  </property>
  <property fmtid="{D5CDD505-2E9C-101B-9397-08002B2CF9AE}" pid="66" name="x1ye=8">
    <vt:lpwstr>v8lY2HB3fllXIrPoYjvSx1i6o61L2w4rPkOY34LZEHAT6ZEUqnkrdalwGpokrCp7wgWZpoRmeRV/fVzFuKZzeODjdgkLNEAW5j6dCWTSRZO3ZAAHbx1rX4vctghkTazN+s3spO+TWChVJD5ovYLKrkBOmDGkil/NrYTKNOHREbBUw6SPj53sMIGw6oJ+Lx2Q8Bm3pSdWi+0EisalyyibkWFe3+JDnCBBh1yTox/M2483U3y3RxSrgeOtWkBGmst</vt:lpwstr>
  </property>
  <property fmtid="{D5CDD505-2E9C-101B-9397-08002B2CF9AE}" pid="67" name="x1ye=9">
    <vt:lpwstr>wERZGwrrWd9WKNJj446f6kIWGbt7S4t2ncPfF+owOOwB42Cc7l+5TD8R8jmv3TCbd9qhjWILX7ptOjc8K5zZfwwhJdJothTX8MIpd//OhyGSFran/rTurFWpn31lJKQ2KSNN08rnHr8wo5zhsDcSOmWBOYoujulYid2eqkjt86g+ZlfoKjgxOzx77QdfsV94uw7ro+84P3he7nFAAVPU1MFMRcP8mPkh1fAqME9TImCTaec7o8LW3+irwxcZ8H0</vt:lpwstr>
  </property>
  <property fmtid="{D5CDD505-2E9C-101B-9397-08002B2CF9AE}" pid="68" name="TitusGUID">
    <vt:lpwstr>99451d0a-53bb-480c-9f34-7081439ca4b4</vt:lpwstr>
  </property>
  <property fmtid="{D5CDD505-2E9C-101B-9397-08002B2CF9AE}" pid="69" name="Classified By">
    <vt:lpwstr>Vishal Bakulkumar Mehta</vt:lpwstr>
  </property>
  <property fmtid="{D5CDD505-2E9C-101B-9397-08002B2CF9AE}" pid="70" name="Date and Time">
    <vt:lpwstr>2/21/2022 11:37 AM</vt:lpwstr>
  </property>
  <property fmtid="{D5CDD505-2E9C-101B-9397-08002B2CF9AE}" pid="71" name="WUClass">
    <vt:lpwstr>CL1</vt:lpwstr>
  </property>
  <property fmtid="{D5CDD505-2E9C-101B-9397-08002B2CF9AE}" pid="72" name="Footer">
    <vt:lpwstr>N</vt:lpwstr>
  </property>
  <property fmtid="{D5CDD505-2E9C-101B-9397-08002B2CF9AE}" pid="73" name="PublicYesNo">
    <vt:lpwstr>Yes</vt:lpwstr>
  </property>
</Properties>
</file>